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9E16DA" w:rsidP="009E16DA">
      <w:pPr>
        <w:rPr>
          <w:b/>
          <w:bCs/>
          <w:sz w:val="56"/>
          <w:szCs w:val="56"/>
        </w:rPr>
      </w:pPr>
      <w:r>
        <w:rPr>
          <w:b/>
          <w:bCs/>
          <w:sz w:val="56"/>
          <w:szCs w:val="56"/>
        </w:rPr>
        <w:t xml:space="preserve">            </w:t>
      </w:r>
      <w:r w:rsidRPr="009E16DA">
        <w:rPr>
          <w:b/>
          <w:bCs/>
          <w:sz w:val="56"/>
          <w:szCs w:val="56"/>
        </w:rPr>
        <w:t>Module–2(Manual Testing)</w:t>
      </w:r>
    </w:p>
    <w:p w:rsidR="009E16DA" w:rsidRDefault="009E16DA" w:rsidP="009E16DA">
      <w:pPr>
        <w:rPr>
          <w:b/>
          <w:bCs/>
          <w:sz w:val="56"/>
          <w:szCs w:val="56"/>
        </w:rPr>
      </w:pPr>
    </w:p>
    <w:p w:rsidR="009E16DA" w:rsidRDefault="009E16DA" w:rsidP="009E16DA">
      <w:pPr>
        <w:pStyle w:val="Default"/>
      </w:pPr>
    </w:p>
    <w:p w:rsidR="009E16DA" w:rsidRDefault="007841D5" w:rsidP="009E16DA">
      <w:pPr>
        <w:pStyle w:val="Default"/>
        <w:rPr>
          <w:rFonts w:ascii="Calibri" w:hAnsi="Calibri" w:cs="Calibri"/>
          <w:sz w:val="40"/>
          <w:szCs w:val="40"/>
        </w:rPr>
      </w:pPr>
      <w:r>
        <w:rPr>
          <w:sz w:val="40"/>
          <w:szCs w:val="40"/>
        </w:rPr>
        <w:t></w:t>
      </w:r>
      <w:r w:rsidR="009E16DA" w:rsidRPr="009E16DA">
        <w:rPr>
          <w:sz w:val="40"/>
          <w:szCs w:val="40"/>
        </w:rPr>
        <w:t></w:t>
      </w:r>
      <w:r w:rsidR="009E16DA" w:rsidRPr="009E16DA">
        <w:rPr>
          <w:sz w:val="40"/>
          <w:szCs w:val="40"/>
        </w:rPr>
        <w:t></w:t>
      </w:r>
      <w:r w:rsidR="009E16DA">
        <w:rPr>
          <w:rFonts w:ascii="Calibri" w:hAnsi="Calibri" w:cs="Calibri"/>
          <w:sz w:val="40"/>
          <w:szCs w:val="40"/>
        </w:rPr>
        <w:t xml:space="preserve">What is Exploratory Testing? </w:t>
      </w:r>
    </w:p>
    <w:p w:rsidR="009E16DA" w:rsidRPr="009E16DA" w:rsidRDefault="007841D5" w:rsidP="009E16DA">
      <w:pPr>
        <w:pStyle w:val="Default"/>
        <w:rPr>
          <w:rFonts w:ascii="Arial Narrow" w:hAnsi="Arial Narrow"/>
        </w:rPr>
      </w:pPr>
      <w:r>
        <w:rPr>
          <w:rFonts w:ascii="Calibri" w:hAnsi="Calibri" w:cs="Calibri"/>
          <w:sz w:val="40"/>
          <w:szCs w:val="40"/>
        </w:rPr>
        <w:t>Ans -</w:t>
      </w:r>
      <w:r w:rsidR="009E16DA" w:rsidRPr="009E16DA">
        <w:t></w:t>
      </w:r>
    </w:p>
    <w:p w:rsidR="009E16DA" w:rsidRDefault="009E16DA" w:rsidP="009E16DA">
      <w:pPr>
        <w:pStyle w:val="Default"/>
        <w:rPr>
          <w:rFonts w:ascii="Arial Narrow" w:hAnsi="Arial Narrow"/>
          <w:color w:val="auto"/>
          <w:sz w:val="40"/>
          <w:szCs w:val="40"/>
        </w:rPr>
      </w:pPr>
      <w:r w:rsidRPr="009E16DA">
        <w:rPr>
          <w:rFonts w:ascii="Arial Narrow" w:hAnsi="Arial Narrow" w:cstheme="minorBidi"/>
          <w:color w:val="auto"/>
          <w:sz w:val="40"/>
          <w:szCs w:val="40"/>
        </w:rPr>
        <w:t xml:space="preserve">This may be the only type of technique used for </w:t>
      </w:r>
      <w:r w:rsidRPr="009E16DA">
        <w:rPr>
          <w:rFonts w:ascii="Arial Narrow" w:hAnsi="Arial Narrow"/>
          <w:b/>
          <w:bCs/>
          <w:color w:val="auto"/>
          <w:sz w:val="40"/>
          <w:szCs w:val="40"/>
        </w:rPr>
        <w:t>low-risk systems</w:t>
      </w:r>
      <w:r w:rsidRPr="009E16DA">
        <w:rPr>
          <w:rFonts w:ascii="Arial Narrow" w:hAnsi="Arial Narrow"/>
          <w:color w:val="auto"/>
          <w:sz w:val="40"/>
          <w:szCs w:val="40"/>
        </w:rPr>
        <w:t xml:space="preserve">, but this approach may be particularly useful under extreme time pressure – in fact this is </w:t>
      </w:r>
      <w:r w:rsidRPr="009E16DA">
        <w:rPr>
          <w:rFonts w:ascii="Arial Narrow" w:hAnsi="Arial Narrow"/>
          <w:b/>
          <w:bCs/>
          <w:color w:val="auto"/>
          <w:sz w:val="40"/>
          <w:szCs w:val="40"/>
        </w:rPr>
        <w:t>one of the factors leading to exploratory testing</w:t>
      </w:r>
      <w:r w:rsidRPr="009E16DA">
        <w:rPr>
          <w:rFonts w:ascii="Arial Narrow" w:hAnsi="Arial Narrow"/>
          <w:color w:val="auto"/>
          <w:sz w:val="40"/>
          <w:szCs w:val="40"/>
        </w:rPr>
        <w:t>.</w:t>
      </w:r>
    </w:p>
    <w:p w:rsidR="007841D5" w:rsidRDefault="007841D5" w:rsidP="009E16DA">
      <w:pPr>
        <w:pStyle w:val="Default"/>
        <w:rPr>
          <w:rFonts w:ascii="Arial Narrow" w:hAnsi="Arial Narrow"/>
          <w:color w:val="auto"/>
          <w:sz w:val="40"/>
          <w:szCs w:val="40"/>
        </w:rPr>
      </w:pPr>
    </w:p>
    <w:p w:rsidR="007841D5" w:rsidRDefault="007841D5" w:rsidP="007841D5">
      <w:pPr>
        <w:pStyle w:val="Default"/>
        <w:rPr>
          <w:rFonts w:ascii="Calibri" w:hAnsi="Calibri" w:cs="Calibri"/>
          <w:sz w:val="44"/>
          <w:szCs w:val="44"/>
        </w:rPr>
      </w:pPr>
      <w:r>
        <w:rPr>
          <w:rFonts w:ascii="Arial Narrow" w:hAnsi="Arial Narrow"/>
          <w:color w:val="auto"/>
          <w:sz w:val="40"/>
          <w:szCs w:val="40"/>
        </w:rPr>
        <w:t>2</w:t>
      </w:r>
      <w:r w:rsidRPr="007841D5">
        <w:rPr>
          <w:sz w:val="44"/>
          <w:szCs w:val="44"/>
        </w:rPr>
        <w:t></w:t>
      </w:r>
      <w:r w:rsidRPr="007841D5">
        <w:rPr>
          <w:sz w:val="44"/>
          <w:szCs w:val="44"/>
        </w:rPr>
        <w:t></w:t>
      </w:r>
      <w:r w:rsidRPr="007841D5">
        <w:rPr>
          <w:rFonts w:ascii="Calibri" w:hAnsi="Calibri" w:cs="Calibri"/>
          <w:sz w:val="44"/>
          <w:szCs w:val="44"/>
        </w:rPr>
        <w:t>What is traceability matrix?</w:t>
      </w:r>
    </w:p>
    <w:p w:rsidR="007841D5" w:rsidRDefault="007841D5" w:rsidP="007841D5">
      <w:pPr>
        <w:pStyle w:val="Default"/>
      </w:pPr>
      <w:r w:rsidRPr="007841D5">
        <w:rPr>
          <w:rFonts w:ascii="Arial Narrow" w:hAnsi="Arial Narrow" w:cs="Calibri"/>
          <w:sz w:val="44"/>
          <w:szCs w:val="44"/>
        </w:rPr>
        <w:t xml:space="preserve">Ans - </w:t>
      </w:r>
    </w:p>
    <w:p w:rsidR="007841D5" w:rsidRPr="007841D5" w:rsidRDefault="007841D5" w:rsidP="007841D5">
      <w:pPr>
        <w:pStyle w:val="Default"/>
        <w:rPr>
          <w:rFonts w:ascii="Arial" w:hAnsi="Arial" w:cs="Arial"/>
          <w:color w:val="auto"/>
          <w:sz w:val="36"/>
          <w:szCs w:val="36"/>
        </w:rPr>
      </w:pPr>
      <w:r w:rsidRPr="007841D5">
        <w:rPr>
          <w:rFonts w:ascii="Arial" w:hAnsi="Arial" w:cs="Arial"/>
          <w:color w:val="auto"/>
          <w:sz w:val="38"/>
          <w:szCs w:val="38"/>
        </w:rPr>
        <w:t xml:space="preserve">To protect against </w:t>
      </w:r>
      <w:r w:rsidR="005F5655" w:rsidRPr="007841D5">
        <w:rPr>
          <w:rFonts w:ascii="Arial" w:hAnsi="Arial" w:cs="Arial"/>
          <w:color w:val="auto"/>
          <w:sz w:val="38"/>
          <w:szCs w:val="38"/>
        </w:rPr>
        <w:t>changes,</w:t>
      </w:r>
      <w:r w:rsidRPr="007841D5">
        <w:rPr>
          <w:rFonts w:ascii="Arial" w:hAnsi="Arial" w:cs="Arial"/>
          <w:color w:val="auto"/>
          <w:sz w:val="38"/>
          <w:szCs w:val="38"/>
        </w:rPr>
        <w:t xml:space="preserve"> you should be able to </w:t>
      </w:r>
      <w:r w:rsidRPr="007841D5">
        <w:rPr>
          <w:rFonts w:ascii="Arial" w:hAnsi="Arial" w:cs="Arial"/>
          <w:b/>
          <w:bCs/>
          <w:color w:val="auto"/>
          <w:sz w:val="38"/>
          <w:szCs w:val="38"/>
        </w:rPr>
        <w:t xml:space="preserve">trace back from every system component </w:t>
      </w:r>
      <w:r w:rsidRPr="007841D5">
        <w:rPr>
          <w:rFonts w:ascii="Arial" w:hAnsi="Arial" w:cs="Arial"/>
          <w:color w:val="auto"/>
          <w:sz w:val="38"/>
          <w:szCs w:val="38"/>
        </w:rPr>
        <w:t xml:space="preserve">to the original requirement that caused its presence. </w:t>
      </w:r>
      <w:r w:rsidRPr="007841D5">
        <w:rPr>
          <w:rFonts w:ascii="Arial" w:hAnsi="Arial" w:cs="Arial"/>
          <w:color w:val="auto"/>
          <w:sz w:val="36"/>
          <w:szCs w:val="36"/>
        </w:rPr>
        <w:t xml:space="preserve"> </w:t>
      </w:r>
    </w:p>
    <w:p w:rsidR="007841D5" w:rsidRPr="007841D5" w:rsidRDefault="007841D5" w:rsidP="007841D5">
      <w:pPr>
        <w:pStyle w:val="Default"/>
        <w:rPr>
          <w:rFonts w:ascii="Arial" w:hAnsi="Arial" w:cs="Arial"/>
          <w:color w:val="auto"/>
        </w:rPr>
      </w:pPr>
    </w:p>
    <w:p w:rsidR="007841D5" w:rsidRPr="007841D5" w:rsidRDefault="007841D5" w:rsidP="007841D5">
      <w:pPr>
        <w:pStyle w:val="Default"/>
        <w:rPr>
          <w:rFonts w:ascii="Arial" w:hAnsi="Arial" w:cs="Arial"/>
          <w:color w:val="auto"/>
          <w:sz w:val="36"/>
          <w:szCs w:val="36"/>
        </w:rPr>
      </w:pPr>
      <w:r w:rsidRPr="007841D5">
        <w:rPr>
          <w:rFonts w:ascii="Arial" w:hAnsi="Arial" w:cs="Arial"/>
          <w:color w:val="auto"/>
          <w:sz w:val="38"/>
          <w:szCs w:val="38"/>
        </w:rPr>
        <w:t xml:space="preserve">A </w:t>
      </w:r>
      <w:r w:rsidRPr="007841D5">
        <w:rPr>
          <w:rFonts w:ascii="Arial" w:hAnsi="Arial" w:cs="Arial"/>
          <w:b/>
          <w:bCs/>
          <w:color w:val="auto"/>
          <w:sz w:val="38"/>
          <w:szCs w:val="38"/>
        </w:rPr>
        <w:t xml:space="preserve">software process </w:t>
      </w:r>
      <w:r w:rsidRPr="007841D5">
        <w:rPr>
          <w:rFonts w:ascii="Arial" w:hAnsi="Arial" w:cs="Arial"/>
          <w:color w:val="auto"/>
          <w:sz w:val="38"/>
          <w:szCs w:val="38"/>
        </w:rPr>
        <w:t xml:space="preserve">should help you keeping the virtual table up-to-date. </w:t>
      </w:r>
    </w:p>
    <w:p w:rsidR="007841D5" w:rsidRPr="007841D5" w:rsidRDefault="007841D5" w:rsidP="007841D5">
      <w:pPr>
        <w:pStyle w:val="Default"/>
        <w:rPr>
          <w:rFonts w:ascii="Arial" w:hAnsi="Arial" w:cs="Arial"/>
          <w:color w:val="auto"/>
        </w:rPr>
      </w:pPr>
    </w:p>
    <w:p w:rsidR="007841D5" w:rsidRDefault="007841D5" w:rsidP="007841D5">
      <w:pPr>
        <w:pStyle w:val="Default"/>
        <w:rPr>
          <w:rFonts w:ascii="Arial" w:hAnsi="Arial" w:cs="Arial"/>
          <w:color w:val="auto"/>
          <w:sz w:val="38"/>
          <w:szCs w:val="38"/>
        </w:rPr>
      </w:pPr>
      <w:r w:rsidRPr="007841D5">
        <w:rPr>
          <w:rFonts w:ascii="Arial" w:hAnsi="Arial" w:cs="Arial"/>
          <w:color w:val="auto"/>
          <w:sz w:val="38"/>
          <w:szCs w:val="38"/>
        </w:rPr>
        <w:t>Simple technique may be quite valuable (naming convention)</w:t>
      </w:r>
    </w:p>
    <w:p w:rsidR="005F5655" w:rsidRDefault="005F5655" w:rsidP="007841D5">
      <w:pPr>
        <w:pStyle w:val="Default"/>
        <w:rPr>
          <w:rFonts w:ascii="Arial" w:hAnsi="Arial" w:cs="Arial"/>
          <w:color w:val="auto"/>
          <w:sz w:val="38"/>
          <w:szCs w:val="38"/>
        </w:rPr>
      </w:pPr>
    </w:p>
    <w:p w:rsidR="005F5655" w:rsidRDefault="005F5655" w:rsidP="005F5655">
      <w:pPr>
        <w:pStyle w:val="Default"/>
        <w:rPr>
          <w:rFonts w:ascii="Calibri" w:hAnsi="Calibri" w:cs="Calibri"/>
          <w:sz w:val="44"/>
          <w:szCs w:val="44"/>
        </w:rPr>
      </w:pPr>
      <w:r>
        <w:rPr>
          <w:rFonts w:ascii="Arial" w:hAnsi="Arial" w:cs="Arial"/>
          <w:color w:val="auto"/>
          <w:sz w:val="38"/>
          <w:szCs w:val="38"/>
        </w:rPr>
        <w:t>3</w:t>
      </w:r>
      <w:r w:rsidRPr="005F5655">
        <w:rPr>
          <w:sz w:val="44"/>
          <w:szCs w:val="44"/>
        </w:rPr>
        <w:t></w:t>
      </w:r>
      <w:r w:rsidRPr="005F5655">
        <w:rPr>
          <w:sz w:val="44"/>
          <w:szCs w:val="44"/>
        </w:rPr>
        <w:t></w:t>
      </w:r>
      <w:r w:rsidRPr="005F5655">
        <w:rPr>
          <w:rFonts w:ascii="Calibri" w:hAnsi="Calibri" w:cs="Calibri"/>
          <w:sz w:val="44"/>
          <w:szCs w:val="44"/>
        </w:rPr>
        <w:t xml:space="preserve">What is Boundary value testing? </w:t>
      </w:r>
    </w:p>
    <w:p w:rsidR="009976DF" w:rsidRPr="009976DF" w:rsidRDefault="005F5655" w:rsidP="009976DF">
      <w:pPr>
        <w:pStyle w:val="Default"/>
      </w:pPr>
      <w:r>
        <w:rPr>
          <w:rFonts w:ascii="Calibri" w:hAnsi="Calibri" w:cs="Calibri"/>
          <w:sz w:val="44"/>
          <w:szCs w:val="44"/>
        </w:rPr>
        <w:t xml:space="preserve">Ans- </w:t>
      </w:r>
      <w:r w:rsidR="009976DF">
        <w:rPr>
          <w:rFonts w:ascii="Constantia" w:hAnsi="Constantia" w:cs="Constantia"/>
          <w:color w:val="auto"/>
          <w:sz w:val="40"/>
          <w:szCs w:val="40"/>
        </w:rPr>
        <w:t xml:space="preserve">Boundary value analysis is a methodology for designing test cases that concentrates software testing effort on cases near </w:t>
      </w:r>
      <w:r w:rsidR="009976DF">
        <w:rPr>
          <w:rFonts w:ascii="Constantia" w:hAnsi="Constantia" w:cs="Constantia"/>
          <w:b/>
          <w:bCs/>
          <w:color w:val="auto"/>
          <w:sz w:val="40"/>
          <w:szCs w:val="40"/>
        </w:rPr>
        <w:t xml:space="preserve">the limits of valid </w:t>
      </w:r>
      <w:r w:rsidR="009976DF">
        <w:rPr>
          <w:rFonts w:ascii="Constantia" w:hAnsi="Constantia" w:cs="Constantia"/>
          <w:b/>
          <w:bCs/>
          <w:color w:val="auto"/>
          <w:sz w:val="40"/>
          <w:szCs w:val="40"/>
        </w:rPr>
        <w:lastRenderedPageBreak/>
        <w:t xml:space="preserve">ranges </w:t>
      </w:r>
      <w:r w:rsidR="009976DF">
        <w:rPr>
          <w:rFonts w:ascii="Constantia" w:hAnsi="Constantia" w:cs="Constantia"/>
          <w:color w:val="auto"/>
          <w:sz w:val="40"/>
          <w:szCs w:val="40"/>
        </w:rPr>
        <w:t xml:space="preserve">Boundary value analysis is a method which </w:t>
      </w:r>
      <w:r w:rsidR="009976DF">
        <w:rPr>
          <w:rFonts w:ascii="Constantia" w:hAnsi="Constantia" w:cs="Constantia"/>
          <w:b/>
          <w:bCs/>
          <w:color w:val="auto"/>
          <w:sz w:val="40"/>
          <w:szCs w:val="40"/>
        </w:rPr>
        <w:t xml:space="preserve">refines </w:t>
      </w:r>
      <w:r w:rsidR="009976DF">
        <w:rPr>
          <w:rFonts w:ascii="Constantia" w:hAnsi="Constantia" w:cs="Constantia"/>
          <w:color w:val="auto"/>
          <w:sz w:val="40"/>
          <w:szCs w:val="40"/>
        </w:rPr>
        <w:t xml:space="preserve">equivalence partitioning. </w:t>
      </w:r>
    </w:p>
    <w:p w:rsidR="009976DF" w:rsidRDefault="009976DF" w:rsidP="009976DF">
      <w:pPr>
        <w:pStyle w:val="Default"/>
        <w:rPr>
          <w:rFonts w:cstheme="minorBidi"/>
          <w:color w:val="auto"/>
        </w:rPr>
      </w:pPr>
    </w:p>
    <w:p w:rsidR="009976DF" w:rsidRDefault="009976DF" w:rsidP="009976DF">
      <w:pPr>
        <w:pStyle w:val="Default"/>
        <w:rPr>
          <w:color w:val="auto"/>
          <w:sz w:val="38"/>
          <w:szCs w:val="38"/>
        </w:rPr>
      </w:pPr>
      <w:r>
        <w:rPr>
          <w:rFonts w:ascii="Constantia" w:hAnsi="Constantia" w:cs="Constantia"/>
          <w:color w:val="auto"/>
          <w:sz w:val="40"/>
          <w:szCs w:val="40"/>
        </w:rPr>
        <w:t xml:space="preserve">Boundary value analysis generates test cases that highlight errors better than equivalence partitioning. </w:t>
      </w:r>
    </w:p>
    <w:p w:rsidR="009976DF" w:rsidRDefault="009976DF" w:rsidP="009976DF">
      <w:pPr>
        <w:pStyle w:val="Default"/>
        <w:rPr>
          <w:rFonts w:cstheme="minorBidi"/>
          <w:color w:val="auto"/>
        </w:rPr>
      </w:pPr>
    </w:p>
    <w:p w:rsidR="005F5655" w:rsidRDefault="009976DF" w:rsidP="009976DF">
      <w:pPr>
        <w:pStyle w:val="Default"/>
        <w:rPr>
          <w:rFonts w:ascii="Constantia" w:hAnsi="Constantia" w:cs="Constantia"/>
          <w:color w:val="auto"/>
          <w:sz w:val="40"/>
          <w:szCs w:val="40"/>
        </w:rPr>
      </w:pPr>
      <w:r>
        <w:rPr>
          <w:rFonts w:ascii="Constantia" w:hAnsi="Constantia" w:cs="Constantia"/>
          <w:color w:val="auto"/>
          <w:sz w:val="40"/>
          <w:szCs w:val="40"/>
        </w:rPr>
        <w:t>The trick is to concentrate software testing efforts at the extreme ends of the equivalence classes.</w:t>
      </w:r>
    </w:p>
    <w:p w:rsidR="000B63B2" w:rsidRDefault="000B63B2" w:rsidP="009976DF">
      <w:pPr>
        <w:pStyle w:val="Default"/>
        <w:rPr>
          <w:rFonts w:ascii="Constantia" w:hAnsi="Constantia" w:cs="Constantia"/>
          <w:color w:val="auto"/>
          <w:sz w:val="40"/>
          <w:szCs w:val="40"/>
        </w:rPr>
      </w:pPr>
    </w:p>
    <w:p w:rsidR="000B63B2" w:rsidRDefault="000B63B2" w:rsidP="000B63B2">
      <w:pPr>
        <w:pStyle w:val="Default"/>
        <w:rPr>
          <w:rFonts w:ascii="Calibri" w:hAnsi="Calibri" w:cs="Calibri"/>
          <w:sz w:val="44"/>
          <w:szCs w:val="44"/>
        </w:rPr>
      </w:pPr>
      <w:r>
        <w:rPr>
          <w:rFonts w:ascii="Constantia" w:hAnsi="Constantia" w:cs="Constantia"/>
          <w:color w:val="auto"/>
          <w:sz w:val="40"/>
          <w:szCs w:val="40"/>
        </w:rPr>
        <w:t>4</w:t>
      </w:r>
      <w:r w:rsidRPr="000B63B2">
        <w:rPr>
          <w:sz w:val="44"/>
          <w:szCs w:val="44"/>
        </w:rPr>
        <w:t></w:t>
      </w:r>
      <w:r w:rsidRPr="000B63B2">
        <w:rPr>
          <w:sz w:val="44"/>
          <w:szCs w:val="44"/>
        </w:rPr>
        <w:t></w:t>
      </w:r>
      <w:r w:rsidRPr="000B63B2">
        <w:rPr>
          <w:rFonts w:ascii="Calibri" w:hAnsi="Calibri" w:cs="Calibri"/>
          <w:sz w:val="44"/>
          <w:szCs w:val="44"/>
        </w:rPr>
        <w:t xml:space="preserve">What is Equivalence partitioning testing? </w:t>
      </w:r>
    </w:p>
    <w:p w:rsidR="000B63B2" w:rsidRPr="000B63B2" w:rsidRDefault="000B63B2" w:rsidP="000B63B2">
      <w:pPr>
        <w:pStyle w:val="Default"/>
        <w:rPr>
          <w:rFonts w:ascii="Calibri" w:hAnsi="Calibri" w:cs="Calibri"/>
          <w:sz w:val="44"/>
          <w:szCs w:val="44"/>
        </w:rPr>
      </w:pPr>
      <w:r>
        <w:rPr>
          <w:rFonts w:ascii="Calibri" w:hAnsi="Calibri" w:cs="Calibri"/>
          <w:sz w:val="44"/>
          <w:szCs w:val="44"/>
        </w:rPr>
        <w:t>Ans -</w:t>
      </w:r>
      <w:r w:rsidRPr="000B63B2">
        <w:t></w:t>
      </w:r>
      <w:r w:rsidRPr="000B63B2">
        <w:rPr>
          <w:rFonts w:ascii="Calibri" w:hAnsi="Calibri" w:cs="Calibri"/>
          <w:sz w:val="44"/>
          <w:szCs w:val="44"/>
        </w:rPr>
        <w:t>The techniques of equivalence partitioning and boundary value analysis are</w:t>
      </w:r>
    </w:p>
    <w:p w:rsidR="000B63B2" w:rsidRPr="000B63B2" w:rsidRDefault="000B63B2" w:rsidP="000B63B2">
      <w:pPr>
        <w:pStyle w:val="Default"/>
        <w:rPr>
          <w:rFonts w:ascii="Calibri" w:hAnsi="Calibri" w:cs="Calibri"/>
          <w:sz w:val="44"/>
          <w:szCs w:val="44"/>
        </w:rPr>
      </w:pPr>
      <w:r w:rsidRPr="000B63B2">
        <w:rPr>
          <w:rFonts w:ascii="Calibri" w:hAnsi="Calibri" w:cs="Calibri"/>
          <w:sz w:val="44"/>
          <w:szCs w:val="44"/>
        </w:rPr>
        <w:t>often applied to specific situations or inputs.</w:t>
      </w:r>
    </w:p>
    <w:p w:rsidR="000B63B2" w:rsidRPr="000B63B2" w:rsidRDefault="000B63B2" w:rsidP="000B63B2">
      <w:pPr>
        <w:pStyle w:val="Default"/>
        <w:rPr>
          <w:rFonts w:ascii="Calibri" w:hAnsi="Calibri" w:cs="Calibri"/>
          <w:sz w:val="44"/>
          <w:szCs w:val="44"/>
        </w:rPr>
      </w:pPr>
      <w:r w:rsidRPr="000B63B2">
        <w:rPr>
          <w:rFonts w:ascii="Calibri" w:hAnsi="Calibri" w:cs="Calibri"/>
          <w:sz w:val="44"/>
          <w:szCs w:val="44"/>
        </w:rPr>
        <w:t xml:space="preserve"> However, if different combinations of inputs result in different actions being</w:t>
      </w:r>
    </w:p>
    <w:p w:rsidR="000B63B2" w:rsidRPr="000B63B2" w:rsidRDefault="000B63B2" w:rsidP="000B63B2">
      <w:pPr>
        <w:pStyle w:val="Default"/>
        <w:rPr>
          <w:rFonts w:ascii="Calibri" w:hAnsi="Calibri" w:cs="Calibri"/>
          <w:sz w:val="44"/>
          <w:szCs w:val="44"/>
        </w:rPr>
      </w:pPr>
      <w:r w:rsidRPr="000B63B2">
        <w:rPr>
          <w:rFonts w:ascii="Calibri" w:hAnsi="Calibri" w:cs="Calibri"/>
          <w:sz w:val="44"/>
          <w:szCs w:val="44"/>
        </w:rPr>
        <w:t>taken, this can be more difficult to show using equivalence partitioning and</w:t>
      </w:r>
    </w:p>
    <w:p w:rsidR="000B63B2" w:rsidRPr="000B63B2" w:rsidRDefault="000B63B2" w:rsidP="000B63B2">
      <w:pPr>
        <w:pStyle w:val="Default"/>
        <w:rPr>
          <w:rFonts w:ascii="Calibri" w:hAnsi="Calibri" w:cs="Calibri"/>
          <w:sz w:val="44"/>
          <w:szCs w:val="44"/>
        </w:rPr>
      </w:pPr>
      <w:r w:rsidRPr="000B63B2">
        <w:rPr>
          <w:rFonts w:ascii="Calibri" w:hAnsi="Calibri" w:cs="Calibri"/>
          <w:sz w:val="44"/>
          <w:szCs w:val="44"/>
        </w:rPr>
        <w:t>boundary value analysis, which tend to be more focused on the user interface.</w:t>
      </w:r>
    </w:p>
    <w:p w:rsidR="000B63B2" w:rsidRPr="000B63B2" w:rsidRDefault="000B63B2" w:rsidP="000B63B2">
      <w:pPr>
        <w:pStyle w:val="Default"/>
        <w:rPr>
          <w:rFonts w:ascii="Calibri" w:hAnsi="Calibri" w:cs="Calibri"/>
          <w:sz w:val="44"/>
          <w:szCs w:val="44"/>
        </w:rPr>
      </w:pPr>
      <w:r w:rsidRPr="000B63B2">
        <w:rPr>
          <w:rFonts w:ascii="Calibri" w:hAnsi="Calibri" w:cs="Calibri"/>
          <w:sz w:val="44"/>
          <w:szCs w:val="44"/>
        </w:rPr>
        <w:t xml:space="preserve"> The other two specification-based software testing techniques, decision</w:t>
      </w:r>
    </w:p>
    <w:p w:rsidR="000B63B2" w:rsidRPr="000B63B2" w:rsidRDefault="000B63B2" w:rsidP="000B63B2">
      <w:pPr>
        <w:pStyle w:val="Default"/>
        <w:rPr>
          <w:rFonts w:ascii="Calibri" w:hAnsi="Calibri" w:cs="Calibri"/>
          <w:sz w:val="44"/>
          <w:szCs w:val="44"/>
        </w:rPr>
      </w:pPr>
      <w:r w:rsidRPr="000B63B2">
        <w:rPr>
          <w:rFonts w:ascii="Calibri" w:hAnsi="Calibri" w:cs="Calibri"/>
          <w:sz w:val="44"/>
          <w:szCs w:val="44"/>
        </w:rPr>
        <w:t>tables and state transition testing are more focused on business logic or business rules.</w:t>
      </w:r>
    </w:p>
    <w:p w:rsidR="000B63B2" w:rsidRPr="000B63B2" w:rsidRDefault="000B63B2" w:rsidP="000B63B2">
      <w:pPr>
        <w:pStyle w:val="Default"/>
      </w:pPr>
      <w:r w:rsidRPr="000B63B2">
        <w:rPr>
          <w:rFonts w:ascii="Calibri" w:hAnsi="Calibri" w:cs="Calibri"/>
          <w:sz w:val="44"/>
          <w:szCs w:val="44"/>
        </w:rPr>
        <w:t xml:space="preserve"> A decision table is a good way to deal with combinations of things (e.g. inputs).</w:t>
      </w:r>
    </w:p>
    <w:p w:rsidR="005E38AC" w:rsidRPr="007841D5" w:rsidRDefault="005E38AC" w:rsidP="007841D5">
      <w:pPr>
        <w:pStyle w:val="Default"/>
        <w:rPr>
          <w:rFonts w:ascii="Arial" w:hAnsi="Arial" w:cs="Arial"/>
        </w:rPr>
      </w:pPr>
    </w:p>
    <w:p w:rsidR="005E38AC" w:rsidRDefault="005E38AC" w:rsidP="005E38AC">
      <w:pPr>
        <w:pStyle w:val="Default"/>
        <w:rPr>
          <w:rFonts w:ascii="Calibri" w:hAnsi="Calibri" w:cs="Calibri"/>
          <w:sz w:val="44"/>
          <w:szCs w:val="44"/>
        </w:rPr>
      </w:pPr>
      <w:r>
        <w:rPr>
          <w:rFonts w:ascii="Arial" w:hAnsi="Arial" w:cs="Arial"/>
          <w:sz w:val="48"/>
          <w:szCs w:val="48"/>
        </w:rPr>
        <w:lastRenderedPageBreak/>
        <w:t>5</w:t>
      </w:r>
      <w:r w:rsidRPr="005E38AC">
        <w:t></w:t>
      </w:r>
      <w:r w:rsidRPr="005E38AC">
        <w:rPr>
          <w:sz w:val="44"/>
          <w:szCs w:val="44"/>
        </w:rPr>
        <w:t></w:t>
      </w:r>
      <w:r w:rsidRPr="005E38AC">
        <w:rPr>
          <w:sz w:val="44"/>
          <w:szCs w:val="44"/>
        </w:rPr>
        <w:t></w:t>
      </w:r>
      <w:r w:rsidRPr="005E38AC">
        <w:rPr>
          <w:rFonts w:ascii="Calibri" w:hAnsi="Calibri" w:cs="Calibri"/>
          <w:sz w:val="44"/>
          <w:szCs w:val="44"/>
        </w:rPr>
        <w:t>What is Integration testing?</w:t>
      </w:r>
    </w:p>
    <w:p w:rsidR="005E38AC" w:rsidRPr="000E5271" w:rsidRDefault="005E38AC" w:rsidP="005E38AC">
      <w:pPr>
        <w:pStyle w:val="Default"/>
      </w:pPr>
      <w:r>
        <w:rPr>
          <w:rFonts w:ascii="Calibri" w:hAnsi="Calibri" w:cs="Calibri"/>
          <w:sz w:val="44"/>
          <w:szCs w:val="44"/>
        </w:rPr>
        <w:t>Ans</w:t>
      </w:r>
      <w:r w:rsidRPr="005E38AC">
        <w:rPr>
          <w:rFonts w:ascii="Calibri" w:hAnsi="Calibri" w:cs="Calibri"/>
          <w:sz w:val="44"/>
          <w:szCs w:val="44"/>
        </w:rPr>
        <w:t xml:space="preserve"> </w:t>
      </w:r>
      <w:r>
        <w:rPr>
          <w:rFonts w:ascii="Calibri" w:hAnsi="Calibri" w:cs="Calibri"/>
          <w:sz w:val="44"/>
          <w:szCs w:val="44"/>
        </w:rPr>
        <w:t>-</w:t>
      </w:r>
      <w:r w:rsidRPr="005E38AC">
        <w:t></w:t>
      </w:r>
      <w:r>
        <w:rPr>
          <w:rFonts w:ascii="Constantia" w:hAnsi="Constantia" w:cs="Constantia"/>
          <w:b/>
          <w:bCs/>
          <w:color w:val="auto"/>
          <w:sz w:val="40"/>
          <w:szCs w:val="40"/>
        </w:rPr>
        <w:t xml:space="preserve">System Integration Testing is testing between the ‘System’ and ‘Acceptance’ phases. </w:t>
      </w:r>
      <w:r>
        <w:rPr>
          <w:color w:val="auto"/>
          <w:sz w:val="38"/>
          <w:szCs w:val="38"/>
        </w:rPr>
        <w:t>⚫</w:t>
      </w:r>
      <w:r>
        <w:rPr>
          <w:color w:val="auto"/>
          <w:sz w:val="38"/>
          <w:szCs w:val="38"/>
        </w:rPr>
        <w:t></w:t>
      </w:r>
    </w:p>
    <w:p w:rsidR="005E38AC" w:rsidRDefault="005E38AC" w:rsidP="005E38AC">
      <w:pPr>
        <w:pStyle w:val="Default"/>
        <w:rPr>
          <w:rFonts w:cstheme="minorBidi"/>
          <w:color w:val="auto"/>
        </w:rPr>
      </w:pPr>
    </w:p>
    <w:p w:rsidR="005E38AC" w:rsidRDefault="005E38AC" w:rsidP="005E38AC">
      <w:pPr>
        <w:pStyle w:val="Default"/>
        <w:rPr>
          <w:rFonts w:ascii="Constantia" w:hAnsi="Constantia" w:cs="Constantia"/>
          <w:color w:val="auto"/>
          <w:sz w:val="40"/>
          <w:szCs w:val="40"/>
        </w:rPr>
      </w:pPr>
      <w:r>
        <w:rPr>
          <w:rFonts w:ascii="Constantia" w:hAnsi="Constantia" w:cs="Constantia"/>
          <w:color w:val="auto"/>
          <w:sz w:val="40"/>
          <w:szCs w:val="40"/>
        </w:rPr>
        <w:t>The System has already proven to be functionally correct, what remains to be tested is how the system reacts to other systems and/or organisations.</w:t>
      </w:r>
    </w:p>
    <w:p w:rsidR="00C65D89" w:rsidRDefault="00C65D89" w:rsidP="00C65D89">
      <w:pPr>
        <w:pStyle w:val="Default"/>
      </w:pPr>
    </w:p>
    <w:p w:rsidR="00C65D89" w:rsidRDefault="00C65D89" w:rsidP="00C65D89">
      <w:pPr>
        <w:pStyle w:val="Default"/>
        <w:rPr>
          <w:rFonts w:ascii="Calibri" w:hAnsi="Calibri" w:cs="Calibri"/>
          <w:sz w:val="44"/>
          <w:szCs w:val="44"/>
        </w:rPr>
      </w:pPr>
      <w:r w:rsidRPr="00C65D89">
        <w:rPr>
          <w:sz w:val="44"/>
          <w:szCs w:val="44"/>
        </w:rPr>
        <w:t></w:t>
      </w:r>
      <w:r w:rsidRPr="00C65D89">
        <w:rPr>
          <w:sz w:val="44"/>
          <w:szCs w:val="44"/>
        </w:rPr>
        <w:t></w:t>
      </w:r>
      <w:r w:rsidRPr="00C65D89">
        <w:rPr>
          <w:sz w:val="44"/>
          <w:szCs w:val="44"/>
        </w:rPr>
        <w:t></w:t>
      </w:r>
      <w:r w:rsidRPr="00C65D89">
        <w:rPr>
          <w:rFonts w:ascii="Calibri" w:hAnsi="Calibri" w:cs="Calibri"/>
          <w:sz w:val="44"/>
          <w:szCs w:val="44"/>
        </w:rPr>
        <w:t xml:space="preserve">What determines the level of risk? </w:t>
      </w:r>
    </w:p>
    <w:p w:rsidR="00E948B4" w:rsidRPr="00E948B4" w:rsidRDefault="00E948B4" w:rsidP="00E948B4">
      <w:pPr>
        <w:pStyle w:val="Default"/>
      </w:pPr>
      <w:r>
        <w:rPr>
          <w:rFonts w:ascii="Calibri" w:hAnsi="Calibri" w:cs="Calibri"/>
          <w:sz w:val="44"/>
          <w:szCs w:val="44"/>
        </w:rPr>
        <w:t>Ans -</w:t>
      </w:r>
      <w:r w:rsidRPr="00E948B4">
        <w:t></w:t>
      </w:r>
      <w:r>
        <w:rPr>
          <w:rFonts w:ascii="Constantia" w:hAnsi="Constantia" w:cs="Constantia"/>
          <w:color w:val="auto"/>
          <w:sz w:val="40"/>
          <w:szCs w:val="40"/>
        </w:rPr>
        <w:t xml:space="preserve">A properly designed test that passes, reduces the overall level of Risk in a system </w:t>
      </w:r>
      <w:r>
        <w:rPr>
          <w:color w:val="auto"/>
          <w:sz w:val="38"/>
          <w:szCs w:val="38"/>
        </w:rPr>
        <w:t>⚫</w:t>
      </w:r>
      <w:r>
        <w:rPr>
          <w:color w:val="auto"/>
          <w:sz w:val="38"/>
          <w:szCs w:val="38"/>
        </w:rPr>
        <w:t></w:t>
      </w:r>
    </w:p>
    <w:p w:rsidR="00E948B4" w:rsidRDefault="00E948B4" w:rsidP="00E948B4">
      <w:pPr>
        <w:pStyle w:val="Default"/>
        <w:rPr>
          <w:rFonts w:cstheme="minorBidi"/>
          <w:color w:val="auto"/>
        </w:rPr>
      </w:pPr>
    </w:p>
    <w:p w:rsidR="00E948B4" w:rsidRDefault="00E948B4" w:rsidP="00E948B4">
      <w:pPr>
        <w:pStyle w:val="Default"/>
        <w:rPr>
          <w:color w:val="auto"/>
          <w:sz w:val="38"/>
          <w:szCs w:val="38"/>
        </w:rPr>
      </w:pPr>
      <w:r>
        <w:rPr>
          <w:rFonts w:ascii="Constantia" w:hAnsi="Constantia" w:cs="Constantia"/>
          <w:color w:val="auto"/>
          <w:sz w:val="40"/>
          <w:szCs w:val="40"/>
        </w:rPr>
        <w:t xml:space="preserve">Risk – </w:t>
      </w:r>
      <w:r>
        <w:rPr>
          <w:rFonts w:ascii="Constantia" w:hAnsi="Constantia" w:cs="Constantia"/>
          <w:b/>
          <w:bCs/>
          <w:color w:val="auto"/>
          <w:sz w:val="40"/>
          <w:szCs w:val="40"/>
        </w:rPr>
        <w:t xml:space="preserve">‘A factor that could result in future negative consequences; usually expressed as impact and likelihood’ </w:t>
      </w:r>
      <w:r>
        <w:rPr>
          <w:color w:val="auto"/>
          <w:sz w:val="38"/>
          <w:szCs w:val="38"/>
        </w:rPr>
        <w:t>⚫</w:t>
      </w:r>
      <w:r>
        <w:rPr>
          <w:color w:val="auto"/>
          <w:sz w:val="38"/>
          <w:szCs w:val="38"/>
        </w:rPr>
        <w:t></w:t>
      </w:r>
    </w:p>
    <w:p w:rsidR="00E948B4" w:rsidRDefault="00E948B4" w:rsidP="00E948B4">
      <w:pPr>
        <w:pStyle w:val="Default"/>
        <w:rPr>
          <w:rFonts w:cstheme="minorBidi"/>
          <w:color w:val="auto"/>
        </w:rPr>
      </w:pPr>
    </w:p>
    <w:p w:rsidR="00E948B4" w:rsidRDefault="00E948B4" w:rsidP="00C65D89">
      <w:pPr>
        <w:pStyle w:val="Default"/>
        <w:rPr>
          <w:rFonts w:ascii="Constantia" w:hAnsi="Constantia" w:cs="Constantia"/>
          <w:color w:val="auto"/>
          <w:sz w:val="40"/>
          <w:szCs w:val="40"/>
        </w:rPr>
      </w:pPr>
      <w:r>
        <w:rPr>
          <w:rFonts w:ascii="Constantia" w:hAnsi="Constantia" w:cs="Constantia"/>
          <w:color w:val="auto"/>
          <w:sz w:val="40"/>
          <w:szCs w:val="40"/>
        </w:rPr>
        <w:t xml:space="preserve">When testing does find defects, the Quality of the software system increases when those defects are </w:t>
      </w:r>
    </w:p>
    <w:p w:rsidR="00F81171" w:rsidRDefault="00F81171" w:rsidP="00F81171">
      <w:pPr>
        <w:pStyle w:val="Default"/>
        <w:rPr>
          <w:rFonts w:ascii="Calibri" w:hAnsi="Calibri" w:cs="Calibri"/>
          <w:sz w:val="44"/>
          <w:szCs w:val="44"/>
        </w:rPr>
      </w:pPr>
      <w:r>
        <w:rPr>
          <w:rFonts w:ascii="Constantia" w:hAnsi="Constantia" w:cs="Constantia"/>
          <w:color w:val="auto"/>
          <w:sz w:val="40"/>
          <w:szCs w:val="40"/>
        </w:rPr>
        <w:t>7</w:t>
      </w:r>
      <w:r w:rsidRPr="00F81171">
        <w:t></w:t>
      </w:r>
      <w:r w:rsidRPr="00F81171">
        <w:rPr>
          <w:sz w:val="44"/>
          <w:szCs w:val="44"/>
        </w:rPr>
        <w:t></w:t>
      </w:r>
      <w:r w:rsidRPr="00F81171">
        <w:rPr>
          <w:sz w:val="44"/>
          <w:szCs w:val="44"/>
        </w:rPr>
        <w:t></w:t>
      </w:r>
      <w:r w:rsidRPr="00F81171">
        <w:rPr>
          <w:rFonts w:ascii="Calibri" w:hAnsi="Calibri" w:cs="Calibri"/>
          <w:sz w:val="44"/>
          <w:szCs w:val="44"/>
        </w:rPr>
        <w:t xml:space="preserve">What is Alpha testing? </w:t>
      </w:r>
    </w:p>
    <w:p w:rsidR="008E2F74" w:rsidRPr="008E2F74" w:rsidRDefault="00F81171" w:rsidP="008E2F74">
      <w:pPr>
        <w:pStyle w:val="Default"/>
        <w:rPr>
          <w:rFonts w:ascii="Calibri" w:hAnsi="Calibri" w:cs="Calibri"/>
          <w:sz w:val="44"/>
          <w:szCs w:val="44"/>
        </w:rPr>
      </w:pPr>
      <w:r>
        <w:rPr>
          <w:rFonts w:ascii="Calibri" w:hAnsi="Calibri" w:cs="Calibri"/>
          <w:sz w:val="44"/>
          <w:szCs w:val="44"/>
        </w:rPr>
        <w:t>Ans -</w:t>
      </w:r>
      <w:r w:rsidR="008E2F74" w:rsidRPr="008E2F74">
        <w:t></w:t>
      </w:r>
      <w:r w:rsidR="008E2F74" w:rsidRPr="008E2F74">
        <w:rPr>
          <w:rFonts w:ascii="Calibri" w:hAnsi="Calibri" w:cs="Calibri"/>
          <w:sz w:val="44"/>
          <w:szCs w:val="44"/>
        </w:rPr>
        <w:t>Alpha Testing is definitely performed and carried out at the developing</w:t>
      </w:r>
    </w:p>
    <w:p w:rsidR="008E2F74" w:rsidRPr="008E2F74" w:rsidRDefault="008E2F74" w:rsidP="008E2F74">
      <w:pPr>
        <w:pStyle w:val="Default"/>
        <w:rPr>
          <w:rFonts w:ascii="Calibri" w:hAnsi="Calibri" w:cs="Calibri"/>
          <w:sz w:val="44"/>
          <w:szCs w:val="44"/>
        </w:rPr>
      </w:pPr>
      <w:r w:rsidRPr="008E2F74">
        <w:rPr>
          <w:rFonts w:ascii="Calibri" w:hAnsi="Calibri" w:cs="Calibri"/>
          <w:sz w:val="44"/>
          <w:szCs w:val="44"/>
        </w:rPr>
        <w:t>organizations location with the involvement of developers.</w:t>
      </w:r>
    </w:p>
    <w:p w:rsidR="00F81171" w:rsidRDefault="008E2F74" w:rsidP="008E2F74">
      <w:pPr>
        <w:pStyle w:val="Default"/>
        <w:rPr>
          <w:rFonts w:ascii="Calibri" w:hAnsi="Calibri" w:cs="Calibri"/>
          <w:sz w:val="44"/>
          <w:szCs w:val="44"/>
        </w:rPr>
      </w:pPr>
      <w:r w:rsidRPr="008E2F74">
        <w:rPr>
          <w:rFonts w:ascii="Calibri" w:hAnsi="Calibri" w:cs="Calibri"/>
          <w:sz w:val="44"/>
          <w:szCs w:val="44"/>
        </w:rPr>
        <w:t xml:space="preserve"> It comes under the category of both White Box Testing and Black Box Testing.</w:t>
      </w:r>
    </w:p>
    <w:p w:rsidR="008E2F74" w:rsidRDefault="008E2F74" w:rsidP="008E2F74">
      <w:pPr>
        <w:pStyle w:val="Default"/>
        <w:rPr>
          <w:rFonts w:ascii="Calibri" w:hAnsi="Calibri" w:cs="Calibri"/>
          <w:sz w:val="44"/>
          <w:szCs w:val="44"/>
        </w:rPr>
      </w:pPr>
    </w:p>
    <w:p w:rsidR="008E2F74" w:rsidRDefault="008E2F74" w:rsidP="008E2F74">
      <w:pPr>
        <w:pStyle w:val="Default"/>
        <w:rPr>
          <w:rFonts w:ascii="Calibri" w:hAnsi="Calibri" w:cs="Calibri"/>
          <w:sz w:val="44"/>
          <w:szCs w:val="44"/>
        </w:rPr>
      </w:pPr>
      <w:r>
        <w:rPr>
          <w:rFonts w:ascii="Calibri" w:hAnsi="Calibri" w:cs="Calibri"/>
          <w:sz w:val="44"/>
          <w:szCs w:val="44"/>
        </w:rPr>
        <w:lastRenderedPageBreak/>
        <w:t>8</w:t>
      </w:r>
      <w:r>
        <w:t></w:t>
      </w:r>
      <w:r w:rsidRPr="008E2F74">
        <w:rPr>
          <w:rFonts w:ascii="Calibri" w:hAnsi="Calibri" w:cs="Calibri"/>
          <w:sz w:val="44"/>
          <w:szCs w:val="44"/>
        </w:rPr>
        <w:t>What is beta testing?</w:t>
      </w:r>
    </w:p>
    <w:p w:rsidR="008E2F74" w:rsidRPr="008E2F74" w:rsidRDefault="008E2F74" w:rsidP="008E2F74">
      <w:pPr>
        <w:pStyle w:val="Default"/>
        <w:rPr>
          <w:rFonts w:ascii="Calibri" w:hAnsi="Calibri" w:cs="Calibri"/>
          <w:sz w:val="44"/>
          <w:szCs w:val="44"/>
        </w:rPr>
      </w:pPr>
      <w:r>
        <w:rPr>
          <w:rFonts w:ascii="Calibri" w:hAnsi="Calibri" w:cs="Calibri"/>
          <w:sz w:val="44"/>
          <w:szCs w:val="44"/>
        </w:rPr>
        <w:t>Ans -</w:t>
      </w:r>
      <w:r w:rsidRPr="008E2F74">
        <w:t></w:t>
      </w:r>
      <w:r w:rsidRPr="008E2F74">
        <w:rPr>
          <w:rFonts w:ascii="Calibri" w:hAnsi="Calibri" w:cs="Calibri"/>
          <w:sz w:val="44"/>
          <w:szCs w:val="44"/>
        </w:rPr>
        <w:t>It is always performed by the customers at their own site.</w:t>
      </w:r>
    </w:p>
    <w:p w:rsidR="008E2F74" w:rsidRPr="008E2F74" w:rsidRDefault="008E2F74" w:rsidP="008E2F74">
      <w:pPr>
        <w:pStyle w:val="Default"/>
        <w:rPr>
          <w:rFonts w:ascii="Calibri" w:hAnsi="Calibri" w:cs="Calibri"/>
          <w:sz w:val="44"/>
          <w:szCs w:val="44"/>
        </w:rPr>
      </w:pPr>
      <w:r w:rsidRPr="008E2F74">
        <w:rPr>
          <w:rFonts w:ascii="Calibri" w:hAnsi="Calibri" w:cs="Calibri"/>
          <w:sz w:val="44"/>
          <w:szCs w:val="44"/>
        </w:rPr>
        <w:t xml:space="preserve"> It is not performed by Independent Testing Team.</w:t>
      </w:r>
    </w:p>
    <w:p w:rsidR="008E2F74" w:rsidRPr="008E2F74" w:rsidRDefault="008E2F74" w:rsidP="008E2F74">
      <w:pPr>
        <w:pStyle w:val="Default"/>
        <w:rPr>
          <w:rFonts w:ascii="Calibri" w:hAnsi="Calibri" w:cs="Calibri"/>
          <w:sz w:val="44"/>
          <w:szCs w:val="44"/>
        </w:rPr>
      </w:pPr>
      <w:r w:rsidRPr="008E2F74">
        <w:rPr>
          <w:rFonts w:ascii="Calibri" w:hAnsi="Calibri" w:cs="Calibri"/>
          <w:sz w:val="44"/>
          <w:szCs w:val="44"/>
        </w:rPr>
        <w:t xml:space="preserve"> Beta Testing is always open to the market and public.</w:t>
      </w:r>
    </w:p>
    <w:p w:rsidR="008E2F74" w:rsidRPr="008E2F74" w:rsidRDefault="008E2F74" w:rsidP="008E2F74">
      <w:pPr>
        <w:pStyle w:val="Default"/>
        <w:rPr>
          <w:rFonts w:ascii="Calibri" w:hAnsi="Calibri" w:cs="Calibri"/>
          <w:sz w:val="44"/>
          <w:szCs w:val="44"/>
        </w:rPr>
      </w:pPr>
      <w:r w:rsidRPr="008E2F74">
        <w:rPr>
          <w:rFonts w:ascii="Calibri" w:hAnsi="Calibri" w:cs="Calibri"/>
          <w:sz w:val="44"/>
          <w:szCs w:val="44"/>
        </w:rPr>
        <w:t xml:space="preserve"> It is usually conducted for software product.</w:t>
      </w:r>
    </w:p>
    <w:p w:rsidR="008E2F74" w:rsidRPr="008E2F74" w:rsidRDefault="008E2F74" w:rsidP="008E2F74">
      <w:pPr>
        <w:pStyle w:val="Default"/>
        <w:rPr>
          <w:rFonts w:ascii="Calibri" w:hAnsi="Calibri" w:cs="Calibri"/>
          <w:sz w:val="44"/>
          <w:szCs w:val="44"/>
        </w:rPr>
      </w:pPr>
      <w:r w:rsidRPr="008E2F74">
        <w:rPr>
          <w:rFonts w:ascii="Calibri" w:hAnsi="Calibri" w:cs="Calibri"/>
          <w:sz w:val="44"/>
          <w:szCs w:val="44"/>
        </w:rPr>
        <w:t xml:space="preserve"> It is performed in Real Time Environment.</w:t>
      </w:r>
    </w:p>
    <w:p w:rsidR="008E2F74" w:rsidRDefault="008E2F74" w:rsidP="008E2F74">
      <w:pPr>
        <w:pStyle w:val="Default"/>
        <w:rPr>
          <w:rFonts w:ascii="Calibri" w:hAnsi="Calibri" w:cs="Calibri"/>
          <w:sz w:val="44"/>
          <w:szCs w:val="44"/>
        </w:rPr>
      </w:pPr>
      <w:r w:rsidRPr="008E2F74">
        <w:rPr>
          <w:rFonts w:ascii="Calibri" w:hAnsi="Calibri" w:cs="Calibri"/>
          <w:sz w:val="44"/>
          <w:szCs w:val="44"/>
        </w:rPr>
        <w:t xml:space="preserve"> It is always performed outside the organization.</w:t>
      </w:r>
    </w:p>
    <w:p w:rsidR="00A140C3" w:rsidRPr="00F81171" w:rsidRDefault="00AF71B5" w:rsidP="008E2F74">
      <w:pPr>
        <w:pStyle w:val="Default"/>
      </w:pPr>
      <w:r>
        <w:rPr>
          <w:rFonts w:ascii="Calibri" w:hAnsi="Calibri" w:cs="Calibri"/>
          <w:sz w:val="44"/>
          <w:szCs w:val="44"/>
        </w:rPr>
        <w:t>9.</w:t>
      </w:r>
      <w:r w:rsidRPr="00AF71B5">
        <w:t></w:t>
      </w:r>
      <w:r w:rsidRPr="00AF71B5">
        <w:rPr>
          <w:rFonts w:ascii="Calibri" w:hAnsi="Calibri" w:cs="Calibri"/>
          <w:sz w:val="44"/>
          <w:szCs w:val="44"/>
        </w:rPr>
        <w:t xml:space="preserve"> What is component testing?</w:t>
      </w:r>
    </w:p>
    <w:p w:rsidR="00AF71B5" w:rsidRPr="00AF71B5" w:rsidRDefault="00AF71B5" w:rsidP="00AF71B5">
      <w:pPr>
        <w:pStyle w:val="Default"/>
      </w:pPr>
      <w:r>
        <w:rPr>
          <w:rFonts w:ascii="Calibri" w:hAnsi="Calibri" w:cs="Calibri"/>
          <w:sz w:val="44"/>
          <w:szCs w:val="44"/>
        </w:rPr>
        <w:t>Ans-</w:t>
      </w:r>
      <w:r w:rsidRPr="00AF71B5">
        <w:t></w:t>
      </w:r>
      <w:r>
        <w:rPr>
          <w:rFonts w:ascii="Constantia" w:hAnsi="Constantia" w:cs="Constantia"/>
          <w:b/>
          <w:bCs/>
          <w:color w:val="auto"/>
          <w:sz w:val="36"/>
          <w:szCs w:val="36"/>
        </w:rPr>
        <w:t xml:space="preserve">Component(Unit) – A minimal software item that can be tested in isolation. It means “A unit is the smallest testable part of software.” </w:t>
      </w:r>
    </w:p>
    <w:p w:rsidR="00AF71B5" w:rsidRDefault="00AF71B5" w:rsidP="00AF71B5">
      <w:pPr>
        <w:pStyle w:val="Default"/>
        <w:rPr>
          <w:rFonts w:cstheme="minorBidi"/>
          <w:color w:val="auto"/>
        </w:rPr>
      </w:pPr>
    </w:p>
    <w:p w:rsidR="00AF71B5" w:rsidRDefault="00AF71B5" w:rsidP="00AF71B5">
      <w:pPr>
        <w:pStyle w:val="Default"/>
        <w:rPr>
          <w:color w:val="auto"/>
          <w:sz w:val="34"/>
          <w:szCs w:val="34"/>
        </w:rPr>
      </w:pPr>
      <w:r>
        <w:rPr>
          <w:rFonts w:ascii="Constantia" w:hAnsi="Constantia" w:cs="Constantia"/>
          <w:b/>
          <w:bCs/>
          <w:color w:val="auto"/>
          <w:sz w:val="36"/>
          <w:szCs w:val="36"/>
        </w:rPr>
        <w:t xml:space="preserve">Component Testing – The testing of individual software components. </w:t>
      </w:r>
    </w:p>
    <w:p w:rsidR="00AF71B5" w:rsidRDefault="00AF71B5" w:rsidP="00AF71B5">
      <w:pPr>
        <w:pStyle w:val="Default"/>
        <w:rPr>
          <w:rFonts w:cstheme="minorBidi"/>
          <w:color w:val="auto"/>
        </w:rPr>
      </w:pPr>
    </w:p>
    <w:p w:rsidR="00F81171" w:rsidRDefault="00AF71B5" w:rsidP="00AF71B5">
      <w:pPr>
        <w:pStyle w:val="Default"/>
        <w:rPr>
          <w:rFonts w:ascii="Constantia" w:hAnsi="Constantia" w:cs="Constantia"/>
          <w:color w:val="auto"/>
          <w:sz w:val="36"/>
          <w:szCs w:val="36"/>
        </w:rPr>
      </w:pPr>
      <w:r>
        <w:rPr>
          <w:rFonts w:ascii="Constantia" w:hAnsi="Constantia" w:cs="Constantia"/>
          <w:b/>
          <w:bCs/>
          <w:color w:val="auto"/>
          <w:sz w:val="36"/>
          <w:szCs w:val="36"/>
        </w:rPr>
        <w:t xml:space="preserve">Unit Testing </w:t>
      </w:r>
      <w:r>
        <w:rPr>
          <w:rFonts w:ascii="Constantia" w:hAnsi="Constantia" w:cs="Constantia"/>
          <w:color w:val="auto"/>
          <w:sz w:val="36"/>
          <w:szCs w:val="36"/>
        </w:rPr>
        <w:t xml:space="preserve">is a level of the software testing process where </w:t>
      </w:r>
      <w:r>
        <w:rPr>
          <w:rFonts w:ascii="Constantia" w:hAnsi="Constantia" w:cs="Constantia"/>
          <w:b/>
          <w:bCs/>
          <w:color w:val="auto"/>
          <w:sz w:val="36"/>
          <w:szCs w:val="36"/>
        </w:rPr>
        <w:t xml:space="preserve">individual units/components of a software/system </w:t>
      </w:r>
      <w:r>
        <w:rPr>
          <w:rFonts w:ascii="Constantia" w:hAnsi="Constantia" w:cs="Constantia"/>
          <w:color w:val="auto"/>
          <w:sz w:val="36"/>
          <w:szCs w:val="36"/>
        </w:rPr>
        <w:t>are tested. The purpose is to validate that each unit of the software performs as designed.</w:t>
      </w:r>
    </w:p>
    <w:p w:rsidR="009D6A77" w:rsidRDefault="009D6A77" w:rsidP="00AF71B5">
      <w:pPr>
        <w:pStyle w:val="Default"/>
        <w:rPr>
          <w:rFonts w:ascii="Constantia" w:hAnsi="Constantia" w:cs="Constantia"/>
          <w:color w:val="auto"/>
          <w:sz w:val="36"/>
          <w:szCs w:val="36"/>
        </w:rPr>
      </w:pPr>
      <w:r>
        <w:rPr>
          <w:rFonts w:ascii="Constantia" w:hAnsi="Constantia" w:cs="Constantia"/>
          <w:color w:val="auto"/>
          <w:sz w:val="36"/>
          <w:szCs w:val="36"/>
        </w:rPr>
        <w:t>10</w:t>
      </w:r>
      <w:r w:rsidRPr="009D6A77">
        <w:t></w:t>
      </w:r>
      <w:r w:rsidRPr="009D6A77">
        <w:rPr>
          <w:rFonts w:ascii="Constantia" w:hAnsi="Constantia" w:cs="Constantia"/>
          <w:color w:val="auto"/>
          <w:sz w:val="36"/>
          <w:szCs w:val="36"/>
        </w:rPr>
        <w:t xml:space="preserve"> What is functional system testing?</w:t>
      </w:r>
    </w:p>
    <w:p w:rsidR="00C552F6" w:rsidRDefault="009D6A77" w:rsidP="00C552F6">
      <w:pPr>
        <w:pStyle w:val="Default"/>
        <w:rPr>
          <w:rFonts w:ascii="Constantia" w:hAnsi="Constantia" w:cs="Constantia"/>
          <w:color w:val="auto"/>
          <w:sz w:val="36"/>
          <w:szCs w:val="36"/>
        </w:rPr>
      </w:pPr>
      <w:r>
        <w:rPr>
          <w:rFonts w:ascii="Constantia" w:hAnsi="Constantia" w:cs="Constantia"/>
          <w:color w:val="auto"/>
          <w:sz w:val="36"/>
          <w:szCs w:val="36"/>
        </w:rPr>
        <w:t>Ans-</w:t>
      </w:r>
      <w:r w:rsidRPr="009D6A77">
        <w:t></w:t>
      </w:r>
      <w:r w:rsidRPr="009D6A77">
        <w:rPr>
          <w:rFonts w:ascii="Constantia" w:hAnsi="Constantia" w:cs="Constantia"/>
          <w:color w:val="auto"/>
          <w:sz w:val="36"/>
          <w:szCs w:val="36"/>
        </w:rPr>
        <w:t>Functional Testing using Black Box Testing techniques against the interfacing requirements for the component under test</w:t>
      </w:r>
    </w:p>
    <w:p w:rsidR="00C552F6" w:rsidRDefault="00C552F6" w:rsidP="00C552F6">
      <w:pPr>
        <w:pStyle w:val="Default"/>
        <w:rPr>
          <w:rFonts w:ascii="Constantia" w:hAnsi="Constantia" w:cs="Constantia"/>
          <w:color w:val="auto"/>
          <w:sz w:val="36"/>
          <w:szCs w:val="36"/>
        </w:rPr>
      </w:pPr>
      <w:r>
        <w:rPr>
          <w:rFonts w:ascii="Constantia" w:hAnsi="Constantia" w:cs="Constantia"/>
          <w:color w:val="auto"/>
          <w:sz w:val="36"/>
          <w:szCs w:val="36"/>
        </w:rPr>
        <w:t>11.</w:t>
      </w:r>
      <w:r w:rsidRPr="00C552F6">
        <w:t></w:t>
      </w:r>
      <w:r w:rsidRPr="00C552F6">
        <w:rPr>
          <w:rFonts w:ascii="Constantia" w:hAnsi="Constantia" w:cs="Constantia"/>
          <w:color w:val="auto"/>
          <w:sz w:val="36"/>
          <w:szCs w:val="36"/>
        </w:rPr>
        <w:t>What is Non-Functional Testing?</w:t>
      </w:r>
    </w:p>
    <w:p w:rsidR="00C552F6" w:rsidRPr="00C552F6" w:rsidRDefault="00C552F6" w:rsidP="00C552F6">
      <w:pPr>
        <w:pStyle w:val="Default"/>
        <w:rPr>
          <w:rFonts w:ascii="Constantia" w:hAnsi="Constantia" w:cs="Constantia"/>
          <w:color w:val="auto"/>
          <w:sz w:val="36"/>
          <w:szCs w:val="36"/>
        </w:rPr>
      </w:pPr>
      <w:r>
        <w:rPr>
          <w:rFonts w:ascii="Constantia" w:hAnsi="Constantia" w:cs="Constantia"/>
          <w:color w:val="auto"/>
          <w:sz w:val="36"/>
          <w:szCs w:val="36"/>
        </w:rPr>
        <w:lastRenderedPageBreak/>
        <w:t xml:space="preserve">Ans- </w:t>
      </w:r>
      <w:r w:rsidRPr="00C552F6">
        <w:rPr>
          <w:rFonts w:ascii="Constantia" w:hAnsi="Constantia" w:cs="Constantia"/>
          <w:color w:val="auto"/>
          <w:sz w:val="36"/>
          <w:szCs w:val="36"/>
        </w:rPr>
        <w:t>Non-Functional Testing: Testing the attributes of a component or system that do not relate to functionality, e.g. reliability,</w:t>
      </w:r>
    </w:p>
    <w:p w:rsidR="00C552F6" w:rsidRPr="00C552F6" w:rsidRDefault="00C552F6" w:rsidP="00C552F6">
      <w:pPr>
        <w:pStyle w:val="Default"/>
        <w:rPr>
          <w:rFonts w:ascii="Constantia" w:hAnsi="Constantia" w:cs="Constantia"/>
          <w:color w:val="auto"/>
          <w:sz w:val="36"/>
          <w:szCs w:val="36"/>
        </w:rPr>
      </w:pPr>
      <w:r w:rsidRPr="00C552F6">
        <w:rPr>
          <w:rFonts w:ascii="Constantia" w:hAnsi="Constantia" w:cs="Constantia"/>
          <w:color w:val="auto"/>
          <w:sz w:val="36"/>
          <w:szCs w:val="36"/>
        </w:rPr>
        <w:t>efficiency, usability, interoperability, maintainability and</w:t>
      </w:r>
    </w:p>
    <w:p w:rsidR="00C552F6" w:rsidRDefault="00C552F6" w:rsidP="00C552F6">
      <w:pPr>
        <w:pStyle w:val="Default"/>
        <w:rPr>
          <w:rFonts w:ascii="Constantia" w:hAnsi="Constantia" w:cs="Constantia"/>
          <w:color w:val="auto"/>
          <w:sz w:val="36"/>
          <w:szCs w:val="36"/>
        </w:rPr>
      </w:pPr>
      <w:r w:rsidRPr="00C552F6">
        <w:rPr>
          <w:rFonts w:ascii="Constantia" w:hAnsi="Constantia" w:cs="Constantia"/>
          <w:color w:val="auto"/>
          <w:sz w:val="36"/>
          <w:szCs w:val="36"/>
        </w:rPr>
        <w:t>portability</w:t>
      </w:r>
    </w:p>
    <w:p w:rsidR="009D6A77" w:rsidRDefault="009D6A77" w:rsidP="00AF71B5">
      <w:pPr>
        <w:pStyle w:val="Default"/>
        <w:rPr>
          <w:rFonts w:ascii="Constantia" w:hAnsi="Constantia" w:cs="Constantia"/>
          <w:color w:val="auto"/>
          <w:sz w:val="36"/>
          <w:szCs w:val="36"/>
        </w:rPr>
      </w:pPr>
    </w:p>
    <w:p w:rsidR="009D6A77" w:rsidRDefault="00B3059A" w:rsidP="00AF71B5">
      <w:pPr>
        <w:pStyle w:val="Default"/>
        <w:rPr>
          <w:rFonts w:ascii="Constantia" w:hAnsi="Constantia" w:cs="Constantia"/>
          <w:color w:val="auto"/>
          <w:sz w:val="36"/>
          <w:szCs w:val="36"/>
        </w:rPr>
      </w:pPr>
      <w:r>
        <w:rPr>
          <w:rFonts w:ascii="Constantia" w:hAnsi="Constantia" w:cs="Constantia"/>
          <w:color w:val="auto"/>
          <w:sz w:val="36"/>
          <w:szCs w:val="36"/>
        </w:rPr>
        <w:t>12</w:t>
      </w:r>
      <w:r w:rsidRPr="00B3059A">
        <w:t></w:t>
      </w:r>
      <w:r>
        <w:rPr>
          <w:rFonts w:ascii="Constantia" w:hAnsi="Constantia" w:cs="Constantia"/>
          <w:color w:val="auto"/>
          <w:sz w:val="36"/>
          <w:szCs w:val="36"/>
        </w:rPr>
        <w:t>.</w:t>
      </w:r>
      <w:r w:rsidRPr="00B3059A">
        <w:rPr>
          <w:rFonts w:ascii="Constantia" w:hAnsi="Constantia" w:cs="Constantia"/>
          <w:color w:val="auto"/>
          <w:sz w:val="36"/>
          <w:szCs w:val="36"/>
        </w:rPr>
        <w:t>What is GUI Testing?</w:t>
      </w:r>
    </w:p>
    <w:p w:rsidR="00B3059A" w:rsidRPr="00B3059A" w:rsidRDefault="00B3059A" w:rsidP="00B3059A">
      <w:pPr>
        <w:pStyle w:val="Default"/>
        <w:rPr>
          <w:rFonts w:ascii="Constantia" w:hAnsi="Constantia" w:cs="Constantia"/>
          <w:color w:val="auto"/>
          <w:sz w:val="36"/>
          <w:szCs w:val="36"/>
        </w:rPr>
      </w:pPr>
      <w:r>
        <w:rPr>
          <w:rFonts w:ascii="Constantia" w:hAnsi="Constantia" w:cs="Constantia"/>
          <w:color w:val="auto"/>
          <w:sz w:val="36"/>
          <w:szCs w:val="36"/>
        </w:rPr>
        <w:t xml:space="preserve">Ans - </w:t>
      </w:r>
      <w:r w:rsidRPr="00B3059A">
        <w:rPr>
          <w:rFonts w:ascii="Constantia" w:hAnsi="Constantia" w:cs="Constantia"/>
          <w:color w:val="auto"/>
          <w:sz w:val="36"/>
          <w:szCs w:val="36"/>
        </w:rPr>
        <w:t>Check all the GUI elements for size, position, width, length and acceptance of characters or numbers. For instance, you must be able to provide inputs to the input fields.</w:t>
      </w:r>
    </w:p>
    <w:p w:rsidR="00B3059A" w:rsidRPr="00B3059A" w:rsidRDefault="00B3059A" w:rsidP="00B3059A">
      <w:pPr>
        <w:pStyle w:val="Default"/>
        <w:rPr>
          <w:rFonts w:ascii="Constantia" w:hAnsi="Constantia" w:cs="Constantia"/>
          <w:color w:val="auto"/>
          <w:sz w:val="36"/>
          <w:szCs w:val="36"/>
        </w:rPr>
      </w:pPr>
      <w:r w:rsidRPr="00B3059A">
        <w:rPr>
          <w:rFonts w:ascii="Constantia" w:hAnsi="Constantia" w:cs="Constantia"/>
          <w:color w:val="auto"/>
          <w:sz w:val="36"/>
          <w:szCs w:val="36"/>
        </w:rPr>
        <w:t>Check you can execute the intended functionality of the application using the GUI</w:t>
      </w:r>
    </w:p>
    <w:p w:rsidR="00B3059A" w:rsidRPr="00B3059A" w:rsidRDefault="00B3059A" w:rsidP="00B3059A">
      <w:pPr>
        <w:pStyle w:val="Default"/>
        <w:rPr>
          <w:rFonts w:ascii="Constantia" w:hAnsi="Constantia" w:cs="Constantia"/>
          <w:color w:val="auto"/>
          <w:sz w:val="36"/>
          <w:szCs w:val="36"/>
        </w:rPr>
      </w:pPr>
      <w:r w:rsidRPr="00B3059A">
        <w:rPr>
          <w:rFonts w:ascii="Constantia" w:hAnsi="Constantia" w:cs="Constantia"/>
          <w:color w:val="auto"/>
          <w:sz w:val="36"/>
          <w:szCs w:val="36"/>
        </w:rPr>
        <w:t xml:space="preserve"> Check Error Messages are displayed correctly</w:t>
      </w:r>
    </w:p>
    <w:p w:rsidR="00B3059A" w:rsidRPr="00B3059A" w:rsidRDefault="00B3059A" w:rsidP="00B3059A">
      <w:pPr>
        <w:pStyle w:val="Default"/>
        <w:rPr>
          <w:rFonts w:ascii="Constantia" w:hAnsi="Constantia" w:cs="Constantia"/>
          <w:color w:val="auto"/>
          <w:sz w:val="36"/>
          <w:szCs w:val="36"/>
        </w:rPr>
      </w:pPr>
      <w:r w:rsidRPr="00B3059A">
        <w:rPr>
          <w:rFonts w:ascii="Constantia" w:hAnsi="Constantia" w:cs="Constantia"/>
          <w:color w:val="auto"/>
          <w:sz w:val="36"/>
          <w:szCs w:val="36"/>
        </w:rPr>
        <w:t xml:space="preserve"> Check for Clear demarcation of different sections on screen</w:t>
      </w:r>
    </w:p>
    <w:p w:rsidR="00B3059A" w:rsidRPr="00B3059A" w:rsidRDefault="00B3059A" w:rsidP="00B3059A">
      <w:pPr>
        <w:pStyle w:val="Default"/>
        <w:rPr>
          <w:rFonts w:ascii="Constantia" w:hAnsi="Constantia" w:cs="Constantia"/>
          <w:color w:val="auto"/>
          <w:sz w:val="36"/>
          <w:szCs w:val="36"/>
        </w:rPr>
      </w:pPr>
      <w:r w:rsidRPr="00B3059A">
        <w:rPr>
          <w:rFonts w:ascii="Constantia" w:hAnsi="Constantia" w:cs="Constantia"/>
          <w:color w:val="auto"/>
          <w:sz w:val="36"/>
          <w:szCs w:val="36"/>
        </w:rPr>
        <w:t>Check Font used in application is readable</w:t>
      </w:r>
    </w:p>
    <w:p w:rsidR="00B3059A" w:rsidRDefault="00B3059A" w:rsidP="00B3059A">
      <w:pPr>
        <w:pStyle w:val="Default"/>
        <w:rPr>
          <w:rFonts w:ascii="Constantia" w:hAnsi="Constantia" w:cs="Constantia"/>
          <w:color w:val="auto"/>
          <w:sz w:val="36"/>
          <w:szCs w:val="36"/>
        </w:rPr>
      </w:pPr>
      <w:r w:rsidRPr="00B3059A">
        <w:rPr>
          <w:rFonts w:ascii="Constantia" w:hAnsi="Constantia" w:cs="Constantia"/>
          <w:color w:val="auto"/>
          <w:sz w:val="36"/>
          <w:szCs w:val="36"/>
        </w:rPr>
        <w:t xml:space="preserve"> Check the alignment of the text is proper</w:t>
      </w:r>
    </w:p>
    <w:p w:rsidR="002A394C" w:rsidRDefault="002A394C" w:rsidP="00B3059A">
      <w:pPr>
        <w:pStyle w:val="Default"/>
        <w:rPr>
          <w:rFonts w:ascii="Constantia" w:hAnsi="Constantia" w:cs="Constantia"/>
          <w:color w:val="auto"/>
          <w:sz w:val="36"/>
          <w:szCs w:val="36"/>
        </w:rPr>
      </w:pPr>
      <w:r>
        <w:rPr>
          <w:rFonts w:ascii="Constantia" w:hAnsi="Constantia" w:cs="Constantia"/>
          <w:color w:val="auto"/>
          <w:sz w:val="36"/>
          <w:szCs w:val="36"/>
        </w:rPr>
        <w:t>13.</w:t>
      </w:r>
      <w:r w:rsidRPr="002A394C">
        <w:rPr>
          <w:rFonts w:ascii="Constantia" w:hAnsi="Constantia" w:cs="Constantia"/>
          <w:color w:val="auto"/>
          <w:sz w:val="36"/>
          <w:szCs w:val="36"/>
        </w:rPr>
        <w:t>What is Adhoc testing?</w:t>
      </w:r>
    </w:p>
    <w:p w:rsidR="002A394C" w:rsidRPr="002A394C" w:rsidRDefault="002A394C" w:rsidP="002A394C">
      <w:pPr>
        <w:pStyle w:val="Default"/>
        <w:rPr>
          <w:rFonts w:ascii="Constantia" w:hAnsi="Constantia" w:cs="Constantia"/>
          <w:color w:val="auto"/>
          <w:sz w:val="36"/>
          <w:szCs w:val="36"/>
        </w:rPr>
      </w:pPr>
      <w:r>
        <w:rPr>
          <w:rFonts w:ascii="Constantia" w:hAnsi="Constantia" w:cs="Constantia"/>
          <w:color w:val="auto"/>
          <w:sz w:val="36"/>
          <w:szCs w:val="36"/>
        </w:rPr>
        <w:t>Ans -</w:t>
      </w:r>
      <w:r w:rsidRPr="002A394C">
        <w:t></w:t>
      </w:r>
      <w:r w:rsidRPr="002A394C">
        <w:rPr>
          <w:rFonts w:ascii="Constantia" w:hAnsi="Constantia" w:cs="Constantia"/>
          <w:color w:val="auto"/>
          <w:sz w:val="36"/>
          <w:szCs w:val="36"/>
        </w:rPr>
        <w:t>Adhoc testing is an informal testing type with an aim to break the</w:t>
      </w:r>
    </w:p>
    <w:p w:rsidR="002A394C" w:rsidRPr="002A394C" w:rsidRDefault="002A394C" w:rsidP="002A394C">
      <w:pPr>
        <w:pStyle w:val="Default"/>
        <w:rPr>
          <w:rFonts w:ascii="Constantia" w:hAnsi="Constantia" w:cs="Constantia"/>
          <w:color w:val="auto"/>
          <w:sz w:val="36"/>
          <w:szCs w:val="36"/>
        </w:rPr>
      </w:pPr>
      <w:r w:rsidRPr="002A394C">
        <w:rPr>
          <w:rFonts w:ascii="Constantia" w:hAnsi="Constantia" w:cs="Constantia"/>
          <w:color w:val="auto"/>
          <w:sz w:val="36"/>
          <w:szCs w:val="36"/>
        </w:rPr>
        <w:t>system.</w:t>
      </w:r>
    </w:p>
    <w:p w:rsidR="002A394C" w:rsidRPr="002A394C" w:rsidRDefault="002A394C" w:rsidP="002A394C">
      <w:pPr>
        <w:pStyle w:val="Default"/>
        <w:rPr>
          <w:rFonts w:ascii="Constantia" w:hAnsi="Constantia" w:cs="Constantia"/>
          <w:color w:val="auto"/>
          <w:sz w:val="36"/>
          <w:szCs w:val="36"/>
        </w:rPr>
      </w:pPr>
      <w:r w:rsidRPr="002A394C">
        <w:rPr>
          <w:rFonts w:ascii="Constantia" w:hAnsi="Constantia" w:cs="Constantia"/>
          <w:color w:val="auto"/>
          <w:sz w:val="36"/>
          <w:szCs w:val="36"/>
        </w:rPr>
        <w:t xml:space="preserve"> It does not follow any test design techniques to create test cases.</w:t>
      </w:r>
    </w:p>
    <w:p w:rsidR="002A394C" w:rsidRPr="002A394C" w:rsidRDefault="002A394C" w:rsidP="002A394C">
      <w:pPr>
        <w:pStyle w:val="Default"/>
        <w:rPr>
          <w:rFonts w:ascii="Constantia" w:hAnsi="Constantia" w:cs="Constantia"/>
          <w:color w:val="auto"/>
          <w:sz w:val="36"/>
          <w:szCs w:val="36"/>
        </w:rPr>
      </w:pPr>
      <w:r w:rsidRPr="002A394C">
        <w:rPr>
          <w:rFonts w:ascii="Constantia" w:hAnsi="Constantia" w:cs="Constantia"/>
          <w:color w:val="auto"/>
          <w:sz w:val="36"/>
          <w:szCs w:val="36"/>
        </w:rPr>
        <w:t xml:space="preserve"> In fact is does not create test cases altogether!</w:t>
      </w:r>
    </w:p>
    <w:p w:rsidR="002A394C" w:rsidRPr="002A394C" w:rsidRDefault="002A394C" w:rsidP="002A394C">
      <w:pPr>
        <w:pStyle w:val="Default"/>
        <w:rPr>
          <w:rFonts w:ascii="Constantia" w:hAnsi="Constantia" w:cs="Constantia"/>
          <w:color w:val="auto"/>
          <w:sz w:val="36"/>
          <w:szCs w:val="36"/>
        </w:rPr>
      </w:pPr>
      <w:r w:rsidRPr="002A394C">
        <w:rPr>
          <w:rFonts w:ascii="Constantia" w:hAnsi="Constantia" w:cs="Constantia"/>
          <w:color w:val="auto"/>
          <w:sz w:val="36"/>
          <w:szCs w:val="36"/>
        </w:rPr>
        <w:t xml:space="preserve"> This testing is primarily performed if the knowledge of testers in the</w:t>
      </w:r>
    </w:p>
    <w:p w:rsidR="002A394C" w:rsidRDefault="002A394C" w:rsidP="002A394C">
      <w:pPr>
        <w:pStyle w:val="Default"/>
        <w:rPr>
          <w:rFonts w:ascii="Constantia" w:hAnsi="Constantia" w:cs="Constantia"/>
          <w:color w:val="auto"/>
          <w:sz w:val="36"/>
          <w:szCs w:val="36"/>
        </w:rPr>
      </w:pPr>
      <w:r w:rsidRPr="002A394C">
        <w:rPr>
          <w:rFonts w:ascii="Constantia" w:hAnsi="Constantia" w:cs="Constantia"/>
          <w:color w:val="auto"/>
          <w:sz w:val="36"/>
          <w:szCs w:val="36"/>
        </w:rPr>
        <w:t>system under test is very high.</w:t>
      </w:r>
    </w:p>
    <w:p w:rsidR="00F77893" w:rsidRDefault="00F77893" w:rsidP="002A394C">
      <w:pPr>
        <w:pStyle w:val="Default"/>
        <w:rPr>
          <w:rFonts w:ascii="Constantia" w:hAnsi="Constantia" w:cs="Constantia"/>
          <w:color w:val="auto"/>
          <w:sz w:val="36"/>
          <w:szCs w:val="36"/>
        </w:rPr>
      </w:pPr>
    </w:p>
    <w:p w:rsidR="00F77893" w:rsidRDefault="00F77893" w:rsidP="002A394C">
      <w:pPr>
        <w:pStyle w:val="Default"/>
        <w:rPr>
          <w:rFonts w:ascii="Constantia" w:hAnsi="Constantia" w:cs="Constantia"/>
          <w:color w:val="auto"/>
          <w:sz w:val="36"/>
          <w:szCs w:val="36"/>
        </w:rPr>
      </w:pPr>
    </w:p>
    <w:p w:rsidR="00F77893" w:rsidRDefault="00F77893" w:rsidP="002A394C">
      <w:pPr>
        <w:pStyle w:val="Default"/>
        <w:rPr>
          <w:rFonts w:ascii="Constantia" w:hAnsi="Constantia" w:cs="Constantia"/>
          <w:color w:val="auto"/>
          <w:sz w:val="36"/>
          <w:szCs w:val="36"/>
        </w:rPr>
      </w:pPr>
      <w:r>
        <w:rPr>
          <w:rFonts w:ascii="Constantia" w:hAnsi="Constantia" w:cs="Constantia"/>
          <w:color w:val="auto"/>
          <w:sz w:val="36"/>
          <w:szCs w:val="36"/>
        </w:rPr>
        <w:lastRenderedPageBreak/>
        <w:t>14.</w:t>
      </w:r>
      <w:r w:rsidRPr="00F77893">
        <w:rPr>
          <w:rFonts w:ascii="Constantia" w:hAnsi="Constantia" w:cs="Constantia"/>
          <w:color w:val="auto"/>
          <w:sz w:val="36"/>
          <w:szCs w:val="36"/>
        </w:rPr>
        <w:t>What is load testing?</w:t>
      </w:r>
    </w:p>
    <w:p w:rsidR="00F77893" w:rsidRPr="00F77893" w:rsidRDefault="00F77893" w:rsidP="00F77893">
      <w:pPr>
        <w:pStyle w:val="Default"/>
        <w:rPr>
          <w:rFonts w:ascii="Constantia" w:hAnsi="Constantia" w:cs="Constantia"/>
          <w:color w:val="auto"/>
          <w:sz w:val="36"/>
          <w:szCs w:val="36"/>
        </w:rPr>
      </w:pPr>
      <w:r>
        <w:rPr>
          <w:rFonts w:ascii="Constantia" w:hAnsi="Constantia" w:cs="Constantia"/>
          <w:color w:val="auto"/>
          <w:sz w:val="36"/>
          <w:szCs w:val="36"/>
        </w:rPr>
        <w:t>Ans-</w:t>
      </w:r>
      <w:r w:rsidRPr="00F77893">
        <w:t></w:t>
      </w:r>
      <w:r w:rsidRPr="00F77893">
        <w:rPr>
          <w:rFonts w:ascii="Constantia" w:hAnsi="Constantia" w:cs="Constantia"/>
          <w:color w:val="auto"/>
          <w:sz w:val="36"/>
          <w:szCs w:val="36"/>
        </w:rPr>
        <w:t>Its a performance testing to check system behavior under load.</w:t>
      </w:r>
    </w:p>
    <w:p w:rsidR="00F77893" w:rsidRPr="00F77893" w:rsidRDefault="00F77893" w:rsidP="00F77893">
      <w:pPr>
        <w:pStyle w:val="Default"/>
        <w:rPr>
          <w:rFonts w:ascii="Constantia" w:hAnsi="Constantia" w:cs="Constantia"/>
          <w:color w:val="auto"/>
          <w:sz w:val="36"/>
          <w:szCs w:val="36"/>
        </w:rPr>
      </w:pPr>
      <w:r w:rsidRPr="00F77893">
        <w:rPr>
          <w:rFonts w:ascii="Constantia" w:hAnsi="Constantia" w:cs="Constantia"/>
          <w:color w:val="auto"/>
          <w:sz w:val="36"/>
          <w:szCs w:val="36"/>
        </w:rPr>
        <w:t>Testing an application under heavy loads, such as testing of a web site under a</w:t>
      </w:r>
    </w:p>
    <w:p w:rsidR="00F77893" w:rsidRPr="00F77893" w:rsidRDefault="00F77893" w:rsidP="00F77893">
      <w:pPr>
        <w:pStyle w:val="Default"/>
        <w:rPr>
          <w:rFonts w:ascii="Constantia" w:hAnsi="Constantia" w:cs="Constantia"/>
          <w:color w:val="auto"/>
          <w:sz w:val="36"/>
          <w:szCs w:val="36"/>
        </w:rPr>
      </w:pPr>
      <w:r w:rsidRPr="00F77893">
        <w:rPr>
          <w:rFonts w:ascii="Constantia" w:hAnsi="Constantia" w:cs="Constantia"/>
          <w:color w:val="auto"/>
          <w:sz w:val="36"/>
          <w:szCs w:val="36"/>
        </w:rPr>
        <w:t>range of loads to determine at what point the system’s response time degrades or fails.</w:t>
      </w:r>
    </w:p>
    <w:p w:rsidR="00F77893" w:rsidRDefault="00F77893" w:rsidP="00F77893">
      <w:pPr>
        <w:pStyle w:val="Default"/>
        <w:rPr>
          <w:rFonts w:ascii="Constantia" w:hAnsi="Constantia" w:cs="Constantia"/>
          <w:color w:val="auto"/>
          <w:sz w:val="36"/>
          <w:szCs w:val="36"/>
        </w:rPr>
      </w:pPr>
      <w:r w:rsidRPr="00F77893">
        <w:rPr>
          <w:rFonts w:ascii="Constantia" w:hAnsi="Constantia" w:cs="Constantia"/>
          <w:color w:val="auto"/>
          <w:sz w:val="36"/>
          <w:szCs w:val="36"/>
        </w:rPr>
        <w:t>Load testing is a kind of performance testing which determines a system’s performance under real-life load conditions. This testing helps determine how the application behaves when multiple users access it simultaneously.</w:t>
      </w:r>
    </w:p>
    <w:p w:rsidR="00F77893" w:rsidRDefault="00CA6F44" w:rsidP="00F77893">
      <w:pPr>
        <w:pStyle w:val="Default"/>
        <w:rPr>
          <w:rFonts w:ascii="Constantia" w:hAnsi="Constantia" w:cs="Constantia"/>
          <w:color w:val="auto"/>
          <w:sz w:val="36"/>
          <w:szCs w:val="36"/>
        </w:rPr>
      </w:pPr>
      <w:r>
        <w:rPr>
          <w:rFonts w:ascii="Constantia" w:hAnsi="Constantia" w:cs="Constantia"/>
          <w:color w:val="auto"/>
          <w:sz w:val="36"/>
          <w:szCs w:val="36"/>
        </w:rPr>
        <w:t>15</w:t>
      </w:r>
      <w:r w:rsidRPr="00CA6F44">
        <w:t></w:t>
      </w:r>
      <w:r>
        <w:rPr>
          <w:rFonts w:ascii="Constantia" w:hAnsi="Constantia" w:cs="Constantia"/>
          <w:color w:val="auto"/>
          <w:sz w:val="36"/>
          <w:szCs w:val="36"/>
        </w:rPr>
        <w:t>.</w:t>
      </w:r>
      <w:r w:rsidRPr="00CA6F44">
        <w:rPr>
          <w:rFonts w:ascii="Constantia" w:hAnsi="Constantia" w:cs="Constantia"/>
          <w:color w:val="auto"/>
          <w:sz w:val="36"/>
          <w:szCs w:val="36"/>
        </w:rPr>
        <w:t xml:space="preserve"> What is stress Testing?</w:t>
      </w:r>
    </w:p>
    <w:p w:rsidR="00CA6F44" w:rsidRPr="00CA6F44" w:rsidRDefault="00CA6F44" w:rsidP="00CA6F44">
      <w:pPr>
        <w:pStyle w:val="Default"/>
        <w:rPr>
          <w:rFonts w:ascii="Constantia" w:hAnsi="Constantia" w:cs="Constantia"/>
          <w:color w:val="auto"/>
          <w:sz w:val="36"/>
          <w:szCs w:val="36"/>
        </w:rPr>
      </w:pPr>
      <w:r>
        <w:rPr>
          <w:rFonts w:ascii="Constantia" w:hAnsi="Constantia" w:cs="Constantia"/>
          <w:color w:val="auto"/>
          <w:sz w:val="36"/>
          <w:szCs w:val="36"/>
        </w:rPr>
        <w:t>Ans-</w:t>
      </w:r>
      <w:r w:rsidRPr="00CA6F44">
        <w:t></w:t>
      </w:r>
      <w:r w:rsidRPr="00CA6F44">
        <w:rPr>
          <w:rFonts w:ascii="Constantia" w:hAnsi="Constantia" w:cs="Constantia"/>
          <w:color w:val="auto"/>
          <w:sz w:val="36"/>
          <w:szCs w:val="36"/>
        </w:rPr>
        <w:t>Stress testing is used to test the stability &amp; reliability of the system.</w:t>
      </w:r>
    </w:p>
    <w:p w:rsidR="00F77893" w:rsidRDefault="00CA6F44" w:rsidP="00CA6F44">
      <w:pPr>
        <w:pStyle w:val="Default"/>
        <w:rPr>
          <w:rFonts w:ascii="Constantia" w:hAnsi="Constantia" w:cs="Constantia"/>
          <w:color w:val="auto"/>
          <w:sz w:val="36"/>
          <w:szCs w:val="36"/>
        </w:rPr>
      </w:pPr>
      <w:r w:rsidRPr="00CA6F44">
        <w:rPr>
          <w:rFonts w:ascii="Constantia" w:hAnsi="Constantia" w:cs="Constantia"/>
          <w:color w:val="auto"/>
          <w:sz w:val="36"/>
          <w:szCs w:val="36"/>
        </w:rPr>
        <w:t>This test mainly determines the system on its robustness and error handling under extremely heavy load conditions.</w:t>
      </w:r>
    </w:p>
    <w:p w:rsidR="00CC1615" w:rsidRDefault="00CC1615" w:rsidP="00CA6F44">
      <w:pPr>
        <w:pStyle w:val="Default"/>
        <w:rPr>
          <w:rFonts w:ascii="Constantia" w:hAnsi="Constantia" w:cs="Constantia"/>
          <w:color w:val="auto"/>
          <w:sz w:val="36"/>
          <w:szCs w:val="36"/>
        </w:rPr>
      </w:pPr>
      <w:r>
        <w:rPr>
          <w:rFonts w:ascii="Constantia" w:hAnsi="Constantia" w:cs="Constantia"/>
          <w:color w:val="auto"/>
          <w:sz w:val="36"/>
          <w:szCs w:val="36"/>
        </w:rPr>
        <w:t>16</w:t>
      </w:r>
      <w:r w:rsidRPr="00CC1615">
        <w:t></w:t>
      </w:r>
      <w:r>
        <w:rPr>
          <w:rFonts w:ascii="Constantia" w:hAnsi="Constantia" w:cs="Constantia"/>
          <w:color w:val="auto"/>
          <w:sz w:val="36"/>
          <w:szCs w:val="36"/>
        </w:rPr>
        <w:t>.</w:t>
      </w:r>
      <w:r w:rsidRPr="00CC1615">
        <w:rPr>
          <w:rFonts w:ascii="Constantia" w:hAnsi="Constantia" w:cs="Constantia"/>
          <w:color w:val="auto"/>
          <w:sz w:val="36"/>
          <w:szCs w:val="36"/>
        </w:rPr>
        <w:t>What is white box testing and list the types of white box testing?</w:t>
      </w:r>
    </w:p>
    <w:p w:rsidR="00CC1615" w:rsidRPr="00CC1615" w:rsidRDefault="00CC1615" w:rsidP="00CC1615">
      <w:pPr>
        <w:pStyle w:val="Default"/>
        <w:rPr>
          <w:rFonts w:ascii="Constantia" w:hAnsi="Constantia" w:cs="Constantia"/>
          <w:color w:val="auto"/>
          <w:sz w:val="36"/>
          <w:szCs w:val="36"/>
        </w:rPr>
      </w:pPr>
      <w:r>
        <w:rPr>
          <w:rFonts w:ascii="Constantia" w:hAnsi="Constantia" w:cs="Constantia"/>
          <w:color w:val="auto"/>
          <w:sz w:val="36"/>
          <w:szCs w:val="36"/>
        </w:rPr>
        <w:t>Ans-</w:t>
      </w:r>
      <w:r w:rsidRPr="00CC1615">
        <w:t></w:t>
      </w:r>
      <w:r w:rsidRPr="00CC1615">
        <w:rPr>
          <w:rFonts w:ascii="Constantia" w:hAnsi="Constantia" w:cs="Constantia"/>
          <w:color w:val="auto"/>
          <w:sz w:val="36"/>
          <w:szCs w:val="36"/>
        </w:rPr>
        <w:t>White Box Testing: Testing based on an analysis of the internal</w:t>
      </w:r>
    </w:p>
    <w:p w:rsidR="00CC1615" w:rsidRPr="00CC1615" w:rsidRDefault="00CC1615" w:rsidP="00CC1615">
      <w:pPr>
        <w:pStyle w:val="Default"/>
        <w:rPr>
          <w:rFonts w:ascii="Constantia" w:hAnsi="Constantia" w:cs="Constantia"/>
          <w:color w:val="auto"/>
          <w:sz w:val="36"/>
          <w:szCs w:val="36"/>
        </w:rPr>
      </w:pPr>
      <w:r w:rsidRPr="00CC1615">
        <w:rPr>
          <w:rFonts w:ascii="Constantia" w:hAnsi="Constantia" w:cs="Constantia"/>
          <w:color w:val="auto"/>
          <w:sz w:val="36"/>
          <w:szCs w:val="36"/>
        </w:rPr>
        <w:t>structure of the component or system.</w:t>
      </w:r>
    </w:p>
    <w:p w:rsidR="00CC1615" w:rsidRPr="00CC1615" w:rsidRDefault="00CC1615" w:rsidP="00CC1615">
      <w:pPr>
        <w:pStyle w:val="Default"/>
        <w:rPr>
          <w:rFonts w:ascii="Constantia" w:hAnsi="Constantia" w:cs="Constantia"/>
          <w:color w:val="auto"/>
          <w:sz w:val="36"/>
          <w:szCs w:val="36"/>
        </w:rPr>
      </w:pPr>
      <w:r w:rsidRPr="00CC1615">
        <w:rPr>
          <w:rFonts w:ascii="Constantia" w:hAnsi="Constantia" w:cs="Constantia"/>
          <w:color w:val="auto"/>
          <w:sz w:val="36"/>
          <w:szCs w:val="36"/>
        </w:rPr>
        <w:t xml:space="preserve"> Structure-based testing technique is also known as ‘white-box’</w:t>
      </w:r>
    </w:p>
    <w:p w:rsidR="00CC1615" w:rsidRPr="00CC1615" w:rsidRDefault="00CC1615" w:rsidP="00CC1615">
      <w:pPr>
        <w:pStyle w:val="Default"/>
        <w:rPr>
          <w:rFonts w:ascii="Constantia" w:hAnsi="Constantia" w:cs="Constantia"/>
          <w:color w:val="auto"/>
          <w:sz w:val="36"/>
          <w:szCs w:val="36"/>
        </w:rPr>
      </w:pPr>
      <w:r w:rsidRPr="00CC1615">
        <w:rPr>
          <w:rFonts w:ascii="Constantia" w:hAnsi="Constantia" w:cs="Constantia"/>
          <w:color w:val="auto"/>
          <w:sz w:val="36"/>
          <w:szCs w:val="36"/>
        </w:rPr>
        <w:t>or ‘glass-box’ testing technique because here the testers require knowledge of how the software is implemented, how it works.</w:t>
      </w:r>
    </w:p>
    <w:p w:rsidR="00CC1615" w:rsidRDefault="00CC1615" w:rsidP="00CC1615">
      <w:pPr>
        <w:pStyle w:val="Default"/>
        <w:rPr>
          <w:rFonts w:ascii="Constantia" w:hAnsi="Constantia" w:cs="Constantia"/>
          <w:color w:val="auto"/>
          <w:sz w:val="36"/>
          <w:szCs w:val="36"/>
        </w:rPr>
      </w:pPr>
      <w:r w:rsidRPr="00CC1615">
        <w:rPr>
          <w:rFonts w:ascii="Constantia" w:hAnsi="Constantia" w:cs="Constantia"/>
          <w:color w:val="auto"/>
          <w:sz w:val="36"/>
          <w:szCs w:val="36"/>
        </w:rPr>
        <w:t>In white-box testing the tester is concentrating on how the software</w:t>
      </w:r>
      <w:r>
        <w:rPr>
          <w:rFonts w:ascii="Constantia" w:hAnsi="Constantia" w:cs="Constantia"/>
          <w:color w:val="auto"/>
          <w:sz w:val="36"/>
          <w:szCs w:val="36"/>
        </w:rPr>
        <w:t xml:space="preserve"> </w:t>
      </w:r>
      <w:r w:rsidRPr="00CC1615">
        <w:rPr>
          <w:rFonts w:ascii="Constantia" w:hAnsi="Constantia" w:cs="Constantia"/>
          <w:color w:val="auto"/>
          <w:sz w:val="36"/>
          <w:szCs w:val="36"/>
        </w:rPr>
        <w:t>does it.</w:t>
      </w:r>
    </w:p>
    <w:p w:rsidR="00F77893" w:rsidRDefault="007D6B4F" w:rsidP="00F77893">
      <w:pPr>
        <w:pStyle w:val="Default"/>
        <w:rPr>
          <w:rFonts w:ascii="Constantia" w:hAnsi="Constantia" w:cs="Constantia"/>
          <w:color w:val="auto"/>
          <w:sz w:val="36"/>
          <w:szCs w:val="36"/>
        </w:rPr>
      </w:pPr>
      <w:r>
        <w:rPr>
          <w:rFonts w:ascii="Constantia" w:hAnsi="Constantia" w:cs="Constantia"/>
          <w:color w:val="auto"/>
          <w:sz w:val="36"/>
          <w:szCs w:val="36"/>
        </w:rPr>
        <w:lastRenderedPageBreak/>
        <w:t>17.</w:t>
      </w:r>
      <w:r w:rsidRPr="007D6B4F">
        <w:rPr>
          <w:rFonts w:ascii="Constantia" w:hAnsi="Constantia" w:cs="Constantia"/>
          <w:color w:val="auto"/>
          <w:sz w:val="36"/>
          <w:szCs w:val="36"/>
        </w:rPr>
        <w:t>What is black box testing? What are the different black box testing techniques?</w:t>
      </w:r>
    </w:p>
    <w:p w:rsidR="007D6B4F" w:rsidRDefault="007D6B4F" w:rsidP="00F77893">
      <w:pPr>
        <w:pStyle w:val="Default"/>
        <w:rPr>
          <w:rFonts w:ascii="Constantia" w:hAnsi="Constantia" w:cs="Constantia"/>
          <w:color w:val="auto"/>
          <w:sz w:val="36"/>
          <w:szCs w:val="36"/>
        </w:rPr>
      </w:pPr>
    </w:p>
    <w:p w:rsidR="007D6B4F" w:rsidRPr="007D6B4F" w:rsidRDefault="007D6B4F" w:rsidP="007D6B4F">
      <w:pPr>
        <w:pStyle w:val="Default"/>
        <w:rPr>
          <w:rFonts w:ascii="Constantia" w:hAnsi="Constantia" w:cs="Constantia"/>
          <w:color w:val="auto"/>
          <w:sz w:val="36"/>
          <w:szCs w:val="36"/>
        </w:rPr>
      </w:pPr>
      <w:r>
        <w:rPr>
          <w:rFonts w:ascii="Constantia" w:hAnsi="Constantia" w:cs="Constantia"/>
          <w:color w:val="auto"/>
          <w:sz w:val="36"/>
          <w:szCs w:val="36"/>
        </w:rPr>
        <w:t>Ans -</w:t>
      </w:r>
      <w:r w:rsidRPr="007D6B4F">
        <w:t></w:t>
      </w:r>
      <w:r w:rsidRPr="007D6B4F">
        <w:rPr>
          <w:rFonts w:ascii="Constantia" w:hAnsi="Constantia" w:cs="Constantia"/>
          <w:color w:val="auto"/>
          <w:sz w:val="36"/>
          <w:szCs w:val="36"/>
        </w:rPr>
        <w:t>Black-box testing: Testing, either functional or non-functional,</w:t>
      </w:r>
    </w:p>
    <w:p w:rsidR="007D6B4F" w:rsidRDefault="007D6B4F" w:rsidP="007D6B4F">
      <w:pPr>
        <w:pStyle w:val="Default"/>
        <w:rPr>
          <w:rFonts w:ascii="Constantia" w:hAnsi="Constantia" w:cs="Constantia"/>
          <w:color w:val="auto"/>
          <w:sz w:val="36"/>
          <w:szCs w:val="36"/>
        </w:rPr>
      </w:pPr>
      <w:r w:rsidRPr="007D6B4F">
        <w:rPr>
          <w:rFonts w:ascii="Constantia" w:hAnsi="Constantia" w:cs="Constantia"/>
          <w:color w:val="auto"/>
          <w:sz w:val="36"/>
          <w:szCs w:val="36"/>
        </w:rPr>
        <w:t>without reference to the internal structure of the component or system.</w:t>
      </w:r>
    </w:p>
    <w:p w:rsidR="007D6B4F" w:rsidRPr="007D6B4F" w:rsidRDefault="007D6B4F" w:rsidP="007D6B4F">
      <w:pPr>
        <w:pStyle w:val="Default"/>
        <w:rPr>
          <w:rFonts w:ascii="Constantia" w:hAnsi="Constantia" w:cs="Constantia"/>
          <w:color w:val="auto"/>
          <w:sz w:val="36"/>
          <w:szCs w:val="36"/>
        </w:rPr>
      </w:pPr>
      <w:r w:rsidRPr="007D6B4F">
        <w:rPr>
          <w:rFonts w:ascii="Constantia" w:hAnsi="Constantia" w:cs="Constantia"/>
          <w:color w:val="auto"/>
          <w:sz w:val="36"/>
          <w:szCs w:val="36"/>
        </w:rPr>
        <w:t>There are four specification-based or black-box</w:t>
      </w:r>
    </w:p>
    <w:p w:rsidR="007D6B4F" w:rsidRPr="007D6B4F" w:rsidRDefault="007D6B4F" w:rsidP="007D6B4F">
      <w:pPr>
        <w:pStyle w:val="Default"/>
        <w:rPr>
          <w:rFonts w:ascii="Constantia" w:hAnsi="Constantia" w:cs="Constantia"/>
          <w:color w:val="auto"/>
          <w:sz w:val="36"/>
          <w:szCs w:val="36"/>
        </w:rPr>
      </w:pPr>
      <w:r w:rsidRPr="007D6B4F">
        <w:rPr>
          <w:rFonts w:ascii="Constantia" w:hAnsi="Constantia" w:cs="Constantia"/>
          <w:color w:val="auto"/>
          <w:sz w:val="36"/>
          <w:szCs w:val="36"/>
        </w:rPr>
        <w:t>technique:</w:t>
      </w:r>
    </w:p>
    <w:p w:rsidR="007D6B4F" w:rsidRPr="007D6B4F" w:rsidRDefault="007D6B4F" w:rsidP="007D6B4F">
      <w:pPr>
        <w:pStyle w:val="Default"/>
        <w:rPr>
          <w:rFonts w:ascii="Constantia" w:hAnsi="Constantia" w:cs="Constantia"/>
          <w:color w:val="auto"/>
          <w:sz w:val="36"/>
          <w:szCs w:val="36"/>
        </w:rPr>
      </w:pPr>
      <w:r w:rsidRPr="007D6B4F">
        <w:rPr>
          <w:rFonts w:ascii="Segoe UI Symbol" w:hAnsi="Segoe UI Symbol" w:cs="Segoe UI Symbol"/>
          <w:color w:val="auto"/>
          <w:sz w:val="36"/>
          <w:szCs w:val="36"/>
        </w:rPr>
        <w:t>⚫</w:t>
      </w:r>
      <w:r w:rsidRPr="007D6B4F">
        <w:rPr>
          <w:rFonts w:ascii="Constantia" w:hAnsi="Constantia" w:cs="Constantia"/>
          <w:color w:val="auto"/>
          <w:sz w:val="36"/>
          <w:szCs w:val="36"/>
        </w:rPr>
        <w:t xml:space="preserve"> Equivalence partitioning</w:t>
      </w:r>
    </w:p>
    <w:p w:rsidR="007D6B4F" w:rsidRPr="007D6B4F" w:rsidRDefault="007D6B4F" w:rsidP="007D6B4F">
      <w:pPr>
        <w:pStyle w:val="Default"/>
        <w:rPr>
          <w:rFonts w:ascii="Constantia" w:hAnsi="Constantia" w:cs="Constantia"/>
          <w:color w:val="auto"/>
          <w:sz w:val="36"/>
          <w:szCs w:val="36"/>
        </w:rPr>
      </w:pPr>
      <w:r w:rsidRPr="007D6B4F">
        <w:rPr>
          <w:rFonts w:ascii="Segoe UI Symbol" w:hAnsi="Segoe UI Symbol" w:cs="Segoe UI Symbol"/>
          <w:color w:val="auto"/>
          <w:sz w:val="36"/>
          <w:szCs w:val="36"/>
        </w:rPr>
        <w:t>⚫</w:t>
      </w:r>
      <w:r w:rsidRPr="007D6B4F">
        <w:rPr>
          <w:rFonts w:ascii="Constantia" w:hAnsi="Constantia" w:cs="Constantia"/>
          <w:color w:val="auto"/>
          <w:sz w:val="36"/>
          <w:szCs w:val="36"/>
        </w:rPr>
        <w:t xml:space="preserve"> Boundary value analysis</w:t>
      </w:r>
    </w:p>
    <w:p w:rsidR="007D6B4F" w:rsidRPr="007D6B4F" w:rsidRDefault="007D6B4F" w:rsidP="007D6B4F">
      <w:pPr>
        <w:pStyle w:val="Default"/>
        <w:rPr>
          <w:rFonts w:ascii="Constantia" w:hAnsi="Constantia" w:cs="Constantia"/>
          <w:color w:val="auto"/>
          <w:sz w:val="36"/>
          <w:szCs w:val="36"/>
        </w:rPr>
      </w:pPr>
      <w:r w:rsidRPr="007D6B4F">
        <w:rPr>
          <w:rFonts w:ascii="Segoe UI Symbol" w:hAnsi="Segoe UI Symbol" w:cs="Segoe UI Symbol"/>
          <w:color w:val="auto"/>
          <w:sz w:val="36"/>
          <w:szCs w:val="36"/>
        </w:rPr>
        <w:t>⚫</w:t>
      </w:r>
      <w:r w:rsidRPr="007D6B4F">
        <w:rPr>
          <w:rFonts w:ascii="Constantia" w:hAnsi="Constantia" w:cs="Constantia"/>
          <w:color w:val="auto"/>
          <w:sz w:val="36"/>
          <w:szCs w:val="36"/>
        </w:rPr>
        <w:t xml:space="preserve"> Decision tables</w:t>
      </w:r>
    </w:p>
    <w:p w:rsidR="007D6B4F" w:rsidRPr="007D6B4F" w:rsidRDefault="007D6B4F" w:rsidP="007D6B4F">
      <w:pPr>
        <w:pStyle w:val="Default"/>
        <w:rPr>
          <w:rFonts w:ascii="Constantia" w:hAnsi="Constantia" w:cs="Constantia"/>
          <w:color w:val="auto"/>
          <w:sz w:val="36"/>
          <w:szCs w:val="36"/>
        </w:rPr>
      </w:pPr>
      <w:r w:rsidRPr="007D6B4F">
        <w:rPr>
          <w:rFonts w:ascii="Segoe UI Symbol" w:hAnsi="Segoe UI Symbol" w:cs="Segoe UI Symbol"/>
          <w:color w:val="auto"/>
          <w:sz w:val="36"/>
          <w:szCs w:val="36"/>
        </w:rPr>
        <w:t>⚫</w:t>
      </w:r>
      <w:r w:rsidRPr="007D6B4F">
        <w:rPr>
          <w:rFonts w:ascii="Constantia" w:hAnsi="Constantia" w:cs="Constantia"/>
          <w:color w:val="auto"/>
          <w:sz w:val="36"/>
          <w:szCs w:val="36"/>
        </w:rPr>
        <w:t xml:space="preserve"> State transition testing</w:t>
      </w:r>
    </w:p>
    <w:p w:rsidR="007D6B4F" w:rsidRPr="007D6B4F" w:rsidRDefault="007D6B4F" w:rsidP="007D6B4F">
      <w:pPr>
        <w:pStyle w:val="Default"/>
        <w:rPr>
          <w:rFonts w:ascii="Constantia" w:hAnsi="Constantia" w:cs="Constantia"/>
          <w:color w:val="auto"/>
          <w:sz w:val="36"/>
          <w:szCs w:val="36"/>
        </w:rPr>
      </w:pPr>
      <w:r w:rsidRPr="007D6B4F">
        <w:rPr>
          <w:rFonts w:ascii="Segoe UI Symbol" w:hAnsi="Segoe UI Symbol" w:cs="Segoe UI Symbol"/>
          <w:color w:val="auto"/>
          <w:sz w:val="36"/>
          <w:szCs w:val="36"/>
        </w:rPr>
        <w:t>⚫</w:t>
      </w:r>
      <w:r w:rsidRPr="007D6B4F">
        <w:rPr>
          <w:rFonts w:ascii="Constantia" w:hAnsi="Constantia" w:cs="Constantia"/>
          <w:color w:val="auto"/>
          <w:sz w:val="36"/>
          <w:szCs w:val="36"/>
        </w:rPr>
        <w:t xml:space="preserve"> Use-case Testing</w:t>
      </w:r>
    </w:p>
    <w:p w:rsidR="007D6B4F" w:rsidRDefault="007D6B4F" w:rsidP="007D6B4F">
      <w:pPr>
        <w:pStyle w:val="Default"/>
        <w:rPr>
          <w:rFonts w:ascii="Constantia" w:hAnsi="Constantia" w:cs="Constantia"/>
          <w:color w:val="auto"/>
          <w:sz w:val="36"/>
          <w:szCs w:val="36"/>
        </w:rPr>
      </w:pPr>
      <w:r w:rsidRPr="007D6B4F">
        <w:rPr>
          <w:rFonts w:ascii="Segoe UI Symbol" w:hAnsi="Segoe UI Symbol" w:cs="Segoe UI Symbol"/>
          <w:color w:val="auto"/>
          <w:sz w:val="36"/>
          <w:szCs w:val="36"/>
        </w:rPr>
        <w:t>⚫</w:t>
      </w:r>
      <w:r w:rsidRPr="007D6B4F">
        <w:rPr>
          <w:rFonts w:ascii="Constantia" w:hAnsi="Constantia" w:cs="Constantia"/>
          <w:color w:val="auto"/>
          <w:sz w:val="36"/>
          <w:szCs w:val="36"/>
        </w:rPr>
        <w:t xml:space="preserve"> Other Black Box Testing</w:t>
      </w:r>
    </w:p>
    <w:p w:rsidR="009D6A77" w:rsidRDefault="00E86904" w:rsidP="00AF71B5">
      <w:pPr>
        <w:pStyle w:val="Default"/>
        <w:rPr>
          <w:rFonts w:ascii="Constantia" w:hAnsi="Constantia" w:cs="Constantia"/>
          <w:color w:val="auto"/>
          <w:sz w:val="36"/>
          <w:szCs w:val="36"/>
        </w:rPr>
      </w:pPr>
      <w:r>
        <w:rPr>
          <w:rFonts w:ascii="Constantia" w:hAnsi="Constantia" w:cs="Constantia"/>
          <w:color w:val="auto"/>
          <w:sz w:val="36"/>
          <w:szCs w:val="36"/>
        </w:rPr>
        <w:t>18</w:t>
      </w:r>
      <w:r w:rsidRPr="00E86904">
        <w:t></w:t>
      </w:r>
      <w:r>
        <w:rPr>
          <w:rFonts w:ascii="Constantia" w:hAnsi="Constantia" w:cs="Constantia"/>
          <w:color w:val="auto"/>
          <w:sz w:val="36"/>
          <w:szCs w:val="36"/>
        </w:rPr>
        <w:t>.</w:t>
      </w:r>
      <w:r w:rsidRPr="00E86904">
        <w:rPr>
          <w:rFonts w:ascii="Constantia" w:hAnsi="Constantia" w:cs="Constantia"/>
          <w:color w:val="auto"/>
          <w:sz w:val="36"/>
          <w:szCs w:val="36"/>
        </w:rPr>
        <w:t>Mention what are the categories of defects?</w:t>
      </w:r>
    </w:p>
    <w:p w:rsidR="00E86904" w:rsidRPr="00E86904" w:rsidRDefault="00E86904" w:rsidP="00E86904">
      <w:pPr>
        <w:pStyle w:val="Default"/>
        <w:rPr>
          <w:rFonts w:ascii="Constantia" w:hAnsi="Constantia" w:cs="Constantia"/>
          <w:color w:val="auto"/>
          <w:sz w:val="36"/>
          <w:szCs w:val="36"/>
        </w:rPr>
      </w:pPr>
      <w:r>
        <w:rPr>
          <w:rFonts w:ascii="Constantia" w:hAnsi="Constantia" w:cs="Constantia"/>
          <w:color w:val="auto"/>
          <w:sz w:val="36"/>
          <w:szCs w:val="36"/>
        </w:rPr>
        <w:t>Ans -</w:t>
      </w:r>
      <w:r w:rsidRPr="00E86904">
        <w:rPr>
          <w:rFonts w:ascii="Constantia" w:hAnsi="Constantia" w:cs="Constantia"/>
          <w:color w:val="auto"/>
          <w:sz w:val="36"/>
          <w:szCs w:val="36"/>
        </w:rPr>
        <w:t>Defect is the variance from a desired product attribute (it can be a</w:t>
      </w:r>
    </w:p>
    <w:p w:rsidR="00E86904" w:rsidRPr="00E86904" w:rsidRDefault="00E86904" w:rsidP="00E86904">
      <w:pPr>
        <w:pStyle w:val="Default"/>
        <w:rPr>
          <w:rFonts w:ascii="Constantia" w:hAnsi="Constantia" w:cs="Constantia"/>
          <w:color w:val="auto"/>
          <w:sz w:val="36"/>
          <w:szCs w:val="36"/>
        </w:rPr>
      </w:pPr>
      <w:r w:rsidRPr="00E86904">
        <w:rPr>
          <w:rFonts w:ascii="Constantia" w:hAnsi="Constantia" w:cs="Constantia"/>
          <w:color w:val="auto"/>
          <w:sz w:val="36"/>
          <w:szCs w:val="36"/>
        </w:rPr>
        <w:t>wrong, missing or extra data).</w:t>
      </w:r>
    </w:p>
    <w:p w:rsidR="00E86904" w:rsidRPr="00E86904" w:rsidRDefault="00E86904" w:rsidP="00E86904">
      <w:pPr>
        <w:pStyle w:val="Default"/>
        <w:rPr>
          <w:rFonts w:ascii="Constantia" w:hAnsi="Constantia" w:cs="Constantia"/>
          <w:color w:val="auto"/>
          <w:sz w:val="36"/>
          <w:szCs w:val="36"/>
        </w:rPr>
      </w:pPr>
      <w:r w:rsidRPr="00E86904">
        <w:rPr>
          <w:rFonts w:ascii="Segoe UI Symbol" w:hAnsi="Segoe UI Symbol" w:cs="Segoe UI Symbol"/>
          <w:color w:val="auto"/>
          <w:sz w:val="36"/>
          <w:szCs w:val="36"/>
        </w:rPr>
        <w:t>⚫</w:t>
      </w:r>
      <w:r w:rsidRPr="00E86904">
        <w:rPr>
          <w:rFonts w:ascii="Constantia" w:hAnsi="Constantia" w:cs="Constantia"/>
          <w:color w:val="auto"/>
          <w:sz w:val="36"/>
          <w:szCs w:val="36"/>
        </w:rPr>
        <w:t xml:space="preserve"> It can be of two types –</w:t>
      </w:r>
    </w:p>
    <w:p w:rsidR="00E86904" w:rsidRPr="00E86904" w:rsidRDefault="00E86904" w:rsidP="00E86904">
      <w:pPr>
        <w:pStyle w:val="Default"/>
        <w:rPr>
          <w:rFonts w:ascii="Constantia" w:hAnsi="Constantia" w:cs="Constantia"/>
          <w:color w:val="auto"/>
          <w:sz w:val="36"/>
          <w:szCs w:val="36"/>
        </w:rPr>
      </w:pPr>
      <w:r w:rsidRPr="00E86904">
        <w:rPr>
          <w:rFonts w:ascii="Segoe UI Symbol" w:hAnsi="Segoe UI Symbol" w:cs="Segoe UI Symbol"/>
          <w:color w:val="auto"/>
          <w:sz w:val="36"/>
          <w:szCs w:val="36"/>
        </w:rPr>
        <w:t>⚫</w:t>
      </w:r>
      <w:r w:rsidRPr="00E86904">
        <w:rPr>
          <w:rFonts w:ascii="Constantia" w:hAnsi="Constantia" w:cs="Constantia"/>
          <w:color w:val="auto"/>
          <w:sz w:val="36"/>
          <w:szCs w:val="36"/>
        </w:rPr>
        <w:t xml:space="preserve"> Defect from the product or a variance from customer/user expectations.</w:t>
      </w:r>
    </w:p>
    <w:p w:rsidR="00E86904" w:rsidRPr="00E86904" w:rsidRDefault="00E86904" w:rsidP="00E86904">
      <w:pPr>
        <w:pStyle w:val="Default"/>
        <w:rPr>
          <w:rFonts w:ascii="Constantia" w:hAnsi="Constantia" w:cs="Constantia"/>
          <w:color w:val="auto"/>
          <w:sz w:val="36"/>
          <w:szCs w:val="36"/>
        </w:rPr>
      </w:pPr>
      <w:r w:rsidRPr="00E86904">
        <w:rPr>
          <w:rFonts w:ascii="Segoe UI Symbol" w:hAnsi="Segoe UI Symbol" w:cs="Segoe UI Symbol"/>
          <w:color w:val="auto"/>
          <w:sz w:val="36"/>
          <w:szCs w:val="36"/>
        </w:rPr>
        <w:t>⚫</w:t>
      </w:r>
      <w:r w:rsidRPr="00E86904">
        <w:rPr>
          <w:rFonts w:ascii="Constantia" w:hAnsi="Constantia" w:cs="Constantia"/>
          <w:color w:val="auto"/>
          <w:sz w:val="36"/>
          <w:szCs w:val="36"/>
        </w:rPr>
        <w:t xml:space="preserve"> It is a flaw in the software system and has no impact until it affects the</w:t>
      </w:r>
    </w:p>
    <w:p w:rsidR="009D6A77" w:rsidRDefault="00E86904" w:rsidP="00E86904">
      <w:pPr>
        <w:pStyle w:val="Default"/>
        <w:rPr>
          <w:rFonts w:ascii="Constantia" w:hAnsi="Constantia" w:cs="Constantia"/>
          <w:color w:val="auto"/>
          <w:sz w:val="36"/>
          <w:szCs w:val="36"/>
        </w:rPr>
      </w:pPr>
      <w:r w:rsidRPr="00E86904">
        <w:rPr>
          <w:rFonts w:ascii="Constantia" w:hAnsi="Constantia" w:cs="Constantia"/>
          <w:color w:val="auto"/>
          <w:sz w:val="36"/>
          <w:szCs w:val="36"/>
        </w:rPr>
        <w:t>user/customer and operational system.</w:t>
      </w:r>
    </w:p>
    <w:p w:rsidR="00775AE4" w:rsidRDefault="00775AE4" w:rsidP="00E86904">
      <w:pPr>
        <w:pStyle w:val="Default"/>
        <w:rPr>
          <w:rFonts w:ascii="Constantia" w:hAnsi="Constantia" w:cs="Constantia"/>
          <w:color w:val="auto"/>
          <w:sz w:val="36"/>
          <w:szCs w:val="36"/>
        </w:rPr>
      </w:pPr>
    </w:p>
    <w:p w:rsidR="00775AE4" w:rsidRDefault="00775AE4" w:rsidP="00E86904">
      <w:pPr>
        <w:pStyle w:val="Default"/>
        <w:rPr>
          <w:rFonts w:ascii="Constantia" w:hAnsi="Constantia" w:cs="Constantia"/>
          <w:color w:val="auto"/>
          <w:sz w:val="36"/>
          <w:szCs w:val="36"/>
        </w:rPr>
      </w:pPr>
    </w:p>
    <w:p w:rsidR="00775AE4" w:rsidRDefault="00775AE4" w:rsidP="00E86904">
      <w:pPr>
        <w:pStyle w:val="Default"/>
        <w:rPr>
          <w:rFonts w:ascii="Constantia" w:hAnsi="Constantia" w:cs="Constantia"/>
          <w:color w:val="auto"/>
          <w:sz w:val="36"/>
          <w:szCs w:val="36"/>
        </w:rPr>
      </w:pPr>
    </w:p>
    <w:p w:rsidR="00775AE4" w:rsidRDefault="00775AE4" w:rsidP="00E86904">
      <w:pPr>
        <w:pStyle w:val="Default"/>
        <w:rPr>
          <w:rFonts w:ascii="Constantia" w:hAnsi="Constantia" w:cs="Constantia"/>
          <w:color w:val="auto"/>
          <w:sz w:val="36"/>
          <w:szCs w:val="36"/>
        </w:rPr>
      </w:pPr>
      <w:r>
        <w:rPr>
          <w:rFonts w:ascii="Constantia" w:hAnsi="Constantia" w:cs="Constantia"/>
          <w:color w:val="auto"/>
          <w:sz w:val="36"/>
          <w:szCs w:val="36"/>
        </w:rPr>
        <w:lastRenderedPageBreak/>
        <w:t>19</w:t>
      </w:r>
      <w:r>
        <w:t></w:t>
      </w:r>
      <w:r w:rsidRPr="00775AE4">
        <w:rPr>
          <w:rFonts w:ascii="Constantia" w:hAnsi="Constantia" w:cs="Constantia"/>
          <w:color w:val="auto"/>
          <w:sz w:val="36"/>
          <w:szCs w:val="36"/>
        </w:rPr>
        <w:t>Mention what big bang testing is?</w:t>
      </w:r>
    </w:p>
    <w:p w:rsidR="00775AE4" w:rsidRPr="00775AE4" w:rsidRDefault="00775AE4" w:rsidP="00775AE4">
      <w:pPr>
        <w:pStyle w:val="Default"/>
        <w:rPr>
          <w:rFonts w:ascii="Constantia" w:hAnsi="Constantia" w:cs="Constantia"/>
          <w:color w:val="auto"/>
          <w:sz w:val="36"/>
          <w:szCs w:val="36"/>
        </w:rPr>
      </w:pPr>
      <w:r>
        <w:rPr>
          <w:rFonts w:ascii="Constantia" w:hAnsi="Constantia" w:cs="Constantia"/>
          <w:color w:val="auto"/>
          <w:sz w:val="36"/>
          <w:szCs w:val="36"/>
        </w:rPr>
        <w:t>Ans -</w:t>
      </w:r>
      <w:r w:rsidRPr="00775AE4">
        <w:t></w:t>
      </w:r>
      <w:r w:rsidRPr="00775AE4">
        <w:rPr>
          <w:rFonts w:ascii="Constantia" w:hAnsi="Constantia" w:cs="Constantia"/>
          <w:color w:val="auto"/>
          <w:sz w:val="36"/>
          <w:szCs w:val="36"/>
        </w:rPr>
        <w:t>In Big Bang integration testing all components or modules isintegrated simultaneously, after which everything is tested as a whole.</w:t>
      </w:r>
    </w:p>
    <w:p w:rsidR="00775AE4" w:rsidRDefault="00775AE4" w:rsidP="00775AE4">
      <w:pPr>
        <w:pStyle w:val="Default"/>
        <w:rPr>
          <w:rFonts w:ascii="Constantia" w:hAnsi="Constantia" w:cs="Constantia"/>
          <w:color w:val="auto"/>
          <w:sz w:val="36"/>
          <w:szCs w:val="36"/>
        </w:rPr>
      </w:pPr>
      <w:r w:rsidRPr="00775AE4">
        <w:rPr>
          <w:rFonts w:ascii="Constantia" w:hAnsi="Constantia" w:cs="Constantia"/>
          <w:color w:val="auto"/>
          <w:sz w:val="36"/>
          <w:szCs w:val="36"/>
        </w:rPr>
        <w:t>Big Bang testing has the advantage that everything is finished before integration testing starts.</w:t>
      </w:r>
    </w:p>
    <w:p w:rsidR="003256D9" w:rsidRDefault="003256D9" w:rsidP="00775AE4">
      <w:pPr>
        <w:pStyle w:val="Default"/>
        <w:rPr>
          <w:rFonts w:ascii="Constantia" w:hAnsi="Constantia" w:cs="Constantia"/>
          <w:color w:val="auto"/>
          <w:sz w:val="36"/>
          <w:szCs w:val="36"/>
        </w:rPr>
      </w:pPr>
      <w:r>
        <w:rPr>
          <w:rFonts w:ascii="Constantia" w:hAnsi="Constantia" w:cs="Constantia"/>
          <w:color w:val="auto"/>
          <w:sz w:val="36"/>
          <w:szCs w:val="36"/>
        </w:rPr>
        <w:t>20</w:t>
      </w:r>
      <w:r>
        <w:t></w:t>
      </w:r>
      <w:r w:rsidRPr="003256D9">
        <w:rPr>
          <w:rFonts w:ascii="Constantia" w:hAnsi="Constantia" w:cs="Constantia"/>
          <w:color w:val="auto"/>
          <w:sz w:val="36"/>
          <w:szCs w:val="36"/>
        </w:rPr>
        <w:t>What is the purpose of exit criteria?</w:t>
      </w:r>
    </w:p>
    <w:p w:rsidR="003256D9" w:rsidRPr="003256D9" w:rsidRDefault="003256D9" w:rsidP="003256D9">
      <w:pPr>
        <w:pStyle w:val="Default"/>
        <w:rPr>
          <w:rFonts w:ascii="Constantia" w:hAnsi="Constantia" w:cs="Constantia"/>
          <w:color w:val="auto"/>
          <w:sz w:val="36"/>
          <w:szCs w:val="36"/>
        </w:rPr>
      </w:pPr>
      <w:r>
        <w:rPr>
          <w:rFonts w:ascii="Constantia" w:hAnsi="Constantia" w:cs="Constantia"/>
          <w:color w:val="auto"/>
          <w:sz w:val="36"/>
          <w:szCs w:val="36"/>
        </w:rPr>
        <w:t>Ans -</w:t>
      </w:r>
      <w:r w:rsidRPr="003256D9">
        <w:t></w:t>
      </w:r>
      <w:r w:rsidRPr="003256D9">
        <w:rPr>
          <w:rFonts w:ascii="Constantia" w:hAnsi="Constantia" w:cs="Constantia"/>
          <w:color w:val="auto"/>
          <w:sz w:val="36"/>
          <w:szCs w:val="36"/>
        </w:rPr>
        <w:t>Successful Testing of Integrated Application.</w:t>
      </w:r>
    </w:p>
    <w:p w:rsidR="003256D9" w:rsidRPr="003256D9" w:rsidRDefault="003256D9" w:rsidP="003256D9">
      <w:pPr>
        <w:pStyle w:val="Default"/>
        <w:rPr>
          <w:rFonts w:ascii="Constantia" w:hAnsi="Constantia" w:cs="Constantia"/>
          <w:color w:val="auto"/>
          <w:sz w:val="36"/>
          <w:szCs w:val="36"/>
        </w:rPr>
      </w:pPr>
      <w:r w:rsidRPr="003256D9">
        <w:rPr>
          <w:rFonts w:ascii="Constantia" w:hAnsi="Constantia" w:cs="Constantia"/>
          <w:color w:val="auto"/>
          <w:sz w:val="36"/>
          <w:szCs w:val="36"/>
        </w:rPr>
        <w:t xml:space="preserve"> Executed Test Cases are documented</w:t>
      </w:r>
    </w:p>
    <w:p w:rsidR="003256D9" w:rsidRPr="003256D9" w:rsidRDefault="003256D9" w:rsidP="003256D9">
      <w:pPr>
        <w:pStyle w:val="Default"/>
        <w:rPr>
          <w:rFonts w:ascii="Constantia" w:hAnsi="Constantia" w:cs="Constantia"/>
          <w:color w:val="auto"/>
          <w:sz w:val="36"/>
          <w:szCs w:val="36"/>
        </w:rPr>
      </w:pPr>
      <w:r w:rsidRPr="003256D9">
        <w:rPr>
          <w:rFonts w:ascii="Constantia" w:hAnsi="Constantia" w:cs="Constantia"/>
          <w:color w:val="auto"/>
          <w:sz w:val="36"/>
          <w:szCs w:val="36"/>
        </w:rPr>
        <w:t xml:space="preserve"> All High prioritized bugs fixed and closed</w:t>
      </w:r>
    </w:p>
    <w:p w:rsidR="003256D9" w:rsidRDefault="003256D9" w:rsidP="003256D9">
      <w:pPr>
        <w:pStyle w:val="Default"/>
        <w:rPr>
          <w:rFonts w:ascii="Constantia" w:hAnsi="Constantia" w:cs="Constantia"/>
          <w:color w:val="auto"/>
          <w:sz w:val="36"/>
          <w:szCs w:val="36"/>
        </w:rPr>
      </w:pPr>
      <w:r w:rsidRPr="003256D9">
        <w:rPr>
          <w:rFonts w:ascii="Constantia" w:hAnsi="Constantia" w:cs="Constantia"/>
          <w:color w:val="auto"/>
          <w:sz w:val="36"/>
          <w:szCs w:val="36"/>
        </w:rPr>
        <w:t xml:space="preserve"> Technical documents to be submitted followed by release</w:t>
      </w:r>
    </w:p>
    <w:p w:rsidR="00BD48AC" w:rsidRDefault="00BD48AC" w:rsidP="003256D9">
      <w:pPr>
        <w:pStyle w:val="Default"/>
        <w:rPr>
          <w:rFonts w:ascii="Constantia" w:hAnsi="Constantia" w:cs="Constantia"/>
          <w:color w:val="auto"/>
          <w:sz w:val="36"/>
          <w:szCs w:val="36"/>
        </w:rPr>
      </w:pPr>
      <w:r>
        <w:rPr>
          <w:rFonts w:ascii="Constantia" w:hAnsi="Constantia" w:cs="Constantia"/>
          <w:color w:val="auto"/>
          <w:sz w:val="36"/>
          <w:szCs w:val="36"/>
        </w:rPr>
        <w:t>21</w:t>
      </w:r>
      <w:r>
        <w:t></w:t>
      </w:r>
      <w:r w:rsidRPr="00BD48AC">
        <w:rPr>
          <w:rFonts w:ascii="Constantia" w:hAnsi="Constantia" w:cs="Constantia"/>
          <w:color w:val="auto"/>
          <w:sz w:val="36"/>
          <w:szCs w:val="36"/>
        </w:rPr>
        <w:t>When should "Regression Testing" be performed?</w:t>
      </w:r>
      <w:r>
        <w:rPr>
          <w:rFonts w:ascii="Constantia" w:hAnsi="Constantia" w:cs="Constantia"/>
          <w:color w:val="auto"/>
          <w:sz w:val="36"/>
          <w:szCs w:val="36"/>
        </w:rPr>
        <w:t xml:space="preserve"> </w:t>
      </w:r>
    </w:p>
    <w:p w:rsidR="00BD48AC" w:rsidRPr="00BD48AC" w:rsidRDefault="00BD48AC" w:rsidP="00BD48AC">
      <w:pPr>
        <w:pStyle w:val="Default"/>
        <w:rPr>
          <w:rFonts w:ascii="Constantia" w:hAnsi="Constantia" w:cs="Constantia"/>
          <w:color w:val="auto"/>
          <w:sz w:val="36"/>
          <w:szCs w:val="36"/>
        </w:rPr>
      </w:pPr>
      <w:r>
        <w:rPr>
          <w:rFonts w:ascii="Constantia" w:hAnsi="Constantia" w:cs="Constantia"/>
          <w:color w:val="auto"/>
          <w:sz w:val="36"/>
          <w:szCs w:val="36"/>
        </w:rPr>
        <w:t>Ans-</w:t>
      </w:r>
      <w:r w:rsidRPr="00BD48AC">
        <w:t></w:t>
      </w:r>
      <w:r w:rsidRPr="00BD48AC">
        <w:rPr>
          <w:rFonts w:ascii="Constantia" w:hAnsi="Constantia" w:cs="Constantia"/>
          <w:color w:val="auto"/>
          <w:sz w:val="36"/>
          <w:szCs w:val="36"/>
        </w:rPr>
        <w:t>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rsidR="00BD48AC" w:rsidRPr="00BD48AC" w:rsidRDefault="00BD48AC" w:rsidP="00BD48AC">
      <w:pPr>
        <w:pStyle w:val="Default"/>
        <w:rPr>
          <w:rFonts w:ascii="Constantia" w:hAnsi="Constantia" w:cs="Constantia"/>
          <w:color w:val="auto"/>
          <w:sz w:val="36"/>
          <w:szCs w:val="36"/>
        </w:rPr>
      </w:pPr>
      <w:r w:rsidRPr="00BD48AC">
        <w:rPr>
          <w:rFonts w:ascii="Constantia" w:hAnsi="Constantia" w:cs="Constantia"/>
          <w:color w:val="auto"/>
          <w:sz w:val="36"/>
          <w:szCs w:val="36"/>
        </w:rPr>
        <w:t xml:space="preserve"> If the test is re-run and passes you cannot necessarily say the fault has</w:t>
      </w:r>
    </w:p>
    <w:p w:rsidR="00BD48AC" w:rsidRDefault="00BD48AC" w:rsidP="00BD48AC">
      <w:pPr>
        <w:pStyle w:val="Default"/>
        <w:rPr>
          <w:rFonts w:ascii="Constantia" w:hAnsi="Constantia" w:cs="Constantia"/>
          <w:color w:val="auto"/>
          <w:sz w:val="36"/>
          <w:szCs w:val="36"/>
        </w:rPr>
      </w:pPr>
      <w:r>
        <w:rPr>
          <w:rFonts w:ascii="Constantia" w:hAnsi="Constantia" w:cs="Constantia"/>
          <w:color w:val="auto"/>
          <w:sz w:val="36"/>
          <w:szCs w:val="36"/>
        </w:rPr>
        <w:t>been resolved because .</w:t>
      </w:r>
    </w:p>
    <w:p w:rsidR="009D6A77" w:rsidRDefault="000B30EC" w:rsidP="00AF71B5">
      <w:pPr>
        <w:pStyle w:val="Default"/>
        <w:rPr>
          <w:rFonts w:ascii="Constantia" w:hAnsi="Constantia" w:cs="Constantia"/>
          <w:color w:val="auto"/>
          <w:sz w:val="36"/>
          <w:szCs w:val="36"/>
        </w:rPr>
      </w:pPr>
      <w:r>
        <w:rPr>
          <w:rFonts w:ascii="Constantia" w:hAnsi="Constantia" w:cs="Constantia"/>
          <w:color w:val="auto"/>
          <w:sz w:val="36"/>
          <w:szCs w:val="36"/>
        </w:rPr>
        <w:t>22</w:t>
      </w:r>
      <w:r>
        <w:t></w:t>
      </w:r>
      <w:r w:rsidRPr="000B30EC">
        <w:rPr>
          <w:rFonts w:ascii="Constantia" w:hAnsi="Constantia" w:cs="Constantia"/>
          <w:color w:val="auto"/>
          <w:sz w:val="36"/>
          <w:szCs w:val="36"/>
        </w:rPr>
        <w:t>What is 7 key principles? Explain in detail?</w:t>
      </w:r>
    </w:p>
    <w:p w:rsidR="000B30EC" w:rsidRPr="000B30EC" w:rsidRDefault="000B30EC" w:rsidP="000B30EC">
      <w:pPr>
        <w:pStyle w:val="Default"/>
        <w:rPr>
          <w:rFonts w:ascii="Constantia" w:hAnsi="Constantia" w:cs="Constantia"/>
          <w:color w:val="auto"/>
          <w:sz w:val="36"/>
          <w:szCs w:val="36"/>
        </w:rPr>
      </w:pPr>
      <w:r>
        <w:rPr>
          <w:rFonts w:ascii="Constantia" w:hAnsi="Constantia" w:cs="Constantia"/>
          <w:color w:val="auto"/>
          <w:sz w:val="36"/>
          <w:szCs w:val="36"/>
        </w:rPr>
        <w:t>Ans -</w:t>
      </w:r>
      <w:r w:rsidRPr="000B30EC">
        <w:t></w:t>
      </w:r>
      <w:r w:rsidRPr="000B30EC">
        <w:rPr>
          <w:rFonts w:ascii="Constantia" w:hAnsi="Constantia" w:cs="Constantia"/>
          <w:color w:val="auto"/>
          <w:sz w:val="36"/>
          <w:szCs w:val="36"/>
        </w:rPr>
        <w:t>General Testing Principles</w:t>
      </w:r>
    </w:p>
    <w:p w:rsidR="000B30EC" w:rsidRP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t>1. Testing shows presence of Defects</w:t>
      </w:r>
    </w:p>
    <w:p w:rsidR="000B30EC" w:rsidRP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t>2. Exhaustive Testing is Impossible!</w:t>
      </w:r>
    </w:p>
    <w:p w:rsidR="000B30EC" w:rsidRP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t>3. Early Testing</w:t>
      </w:r>
    </w:p>
    <w:p w:rsidR="000B30EC" w:rsidRP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t>4. Defect Clustering</w:t>
      </w:r>
    </w:p>
    <w:p w:rsidR="000B30EC" w:rsidRP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t>5. The Pesticide Paradox</w:t>
      </w:r>
    </w:p>
    <w:p w:rsid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t>6. Testing is Context Dependent</w:t>
      </w:r>
    </w:p>
    <w:p w:rsidR="000B30EC" w:rsidRDefault="000B30EC" w:rsidP="000B30EC">
      <w:pPr>
        <w:pStyle w:val="Default"/>
        <w:rPr>
          <w:rFonts w:ascii="Constantia" w:hAnsi="Constantia" w:cs="Constantia"/>
          <w:color w:val="auto"/>
          <w:sz w:val="36"/>
          <w:szCs w:val="36"/>
        </w:rPr>
      </w:pPr>
      <w:r w:rsidRPr="000B30EC">
        <w:rPr>
          <w:rFonts w:ascii="Constantia" w:hAnsi="Constantia" w:cs="Constantia"/>
          <w:color w:val="auto"/>
          <w:sz w:val="36"/>
          <w:szCs w:val="36"/>
        </w:rPr>
        <w:lastRenderedPageBreak/>
        <w:t>7. Absence of Errors Fallacy</w:t>
      </w:r>
    </w:p>
    <w:p w:rsidR="00D02E1B" w:rsidRDefault="00D02E1B" w:rsidP="000B30EC">
      <w:pPr>
        <w:pStyle w:val="Default"/>
        <w:rPr>
          <w:rFonts w:ascii="Constantia" w:hAnsi="Constantia" w:cs="Constantia"/>
          <w:color w:val="auto"/>
          <w:sz w:val="36"/>
          <w:szCs w:val="36"/>
        </w:rPr>
      </w:pPr>
    </w:p>
    <w:p w:rsidR="009D6A77" w:rsidRDefault="00D02E1B" w:rsidP="00AF71B5">
      <w:pPr>
        <w:pStyle w:val="Default"/>
        <w:rPr>
          <w:rFonts w:ascii="Constantia" w:hAnsi="Constantia" w:cs="Constantia"/>
          <w:color w:val="auto"/>
          <w:sz w:val="36"/>
          <w:szCs w:val="36"/>
        </w:rPr>
      </w:pPr>
      <w:r>
        <w:rPr>
          <w:rFonts w:ascii="Constantia" w:hAnsi="Constantia" w:cs="Constantia"/>
          <w:color w:val="auto"/>
          <w:sz w:val="36"/>
          <w:szCs w:val="36"/>
        </w:rPr>
        <w:t>23.</w:t>
      </w:r>
      <w:r w:rsidRPr="00D02E1B">
        <w:rPr>
          <w:rFonts w:ascii="Constantia" w:hAnsi="Constantia" w:cs="Constantia"/>
          <w:color w:val="auto"/>
          <w:sz w:val="36"/>
          <w:szCs w:val="36"/>
        </w:rPr>
        <w:t>Difference between QA v/s QC v/s Tester</w:t>
      </w:r>
    </w:p>
    <w:p w:rsidR="007841D5" w:rsidRDefault="00D02E1B" w:rsidP="009E16DA">
      <w:pPr>
        <w:pStyle w:val="Default"/>
        <w:rPr>
          <w:rFonts w:ascii="Calibri" w:hAnsi="Calibri" w:cs="Calibri"/>
          <w:sz w:val="44"/>
          <w:szCs w:val="44"/>
        </w:rPr>
      </w:pPr>
      <w:r>
        <w:rPr>
          <w:rFonts w:ascii="Calibri" w:hAnsi="Calibri" w:cs="Calibri"/>
          <w:sz w:val="44"/>
          <w:szCs w:val="44"/>
        </w:rPr>
        <w:t>Ans- QA Tester work</w:t>
      </w:r>
    </w:p>
    <w:p w:rsidR="00D02E1B" w:rsidRPr="00D02E1B" w:rsidRDefault="00D02E1B" w:rsidP="00D02E1B">
      <w:pPr>
        <w:pStyle w:val="Default"/>
        <w:rPr>
          <w:rFonts w:ascii="Calibri" w:hAnsi="Calibri" w:cs="Calibri"/>
          <w:sz w:val="44"/>
          <w:szCs w:val="44"/>
        </w:rPr>
      </w:pPr>
      <w:r>
        <w:rPr>
          <w:rFonts w:ascii="Calibri" w:hAnsi="Calibri" w:cs="Calibri"/>
          <w:sz w:val="44"/>
          <w:szCs w:val="44"/>
        </w:rPr>
        <w:t>1.</w:t>
      </w:r>
      <w:r w:rsidRPr="00D02E1B">
        <w:t></w:t>
      </w:r>
      <w:r w:rsidRPr="00D02E1B">
        <w:rPr>
          <w:rFonts w:ascii="Calibri" w:hAnsi="Calibri" w:cs="Calibri"/>
          <w:sz w:val="44"/>
          <w:szCs w:val="44"/>
        </w:rPr>
        <w:t>Activities which ensure the implementation of processes,</w:t>
      </w:r>
    </w:p>
    <w:p w:rsidR="00D02E1B" w:rsidRPr="00D02E1B" w:rsidRDefault="00D02E1B" w:rsidP="00D02E1B">
      <w:pPr>
        <w:pStyle w:val="Default"/>
        <w:rPr>
          <w:rFonts w:ascii="Calibri" w:hAnsi="Calibri" w:cs="Calibri"/>
          <w:sz w:val="44"/>
          <w:szCs w:val="44"/>
        </w:rPr>
      </w:pPr>
      <w:r w:rsidRPr="00D02E1B">
        <w:rPr>
          <w:rFonts w:ascii="Calibri" w:hAnsi="Calibri" w:cs="Calibri"/>
          <w:sz w:val="44"/>
          <w:szCs w:val="44"/>
        </w:rPr>
        <w:t>procedures and standards in context to verification of developed software and intended</w:t>
      </w:r>
    </w:p>
    <w:p w:rsidR="00D02E1B" w:rsidRDefault="00D02E1B" w:rsidP="00D02E1B">
      <w:pPr>
        <w:pStyle w:val="Default"/>
        <w:rPr>
          <w:rFonts w:ascii="Calibri" w:hAnsi="Calibri" w:cs="Calibri"/>
          <w:sz w:val="44"/>
          <w:szCs w:val="44"/>
        </w:rPr>
      </w:pPr>
      <w:r w:rsidRPr="00D02E1B">
        <w:rPr>
          <w:rFonts w:ascii="Calibri" w:hAnsi="Calibri" w:cs="Calibri"/>
          <w:sz w:val="44"/>
          <w:szCs w:val="44"/>
        </w:rPr>
        <w:t>requirements.</w:t>
      </w:r>
    </w:p>
    <w:p w:rsidR="00D02E1B" w:rsidRPr="00D02E1B" w:rsidRDefault="00D02E1B" w:rsidP="00D02E1B">
      <w:pPr>
        <w:pStyle w:val="Default"/>
        <w:rPr>
          <w:rFonts w:ascii="Calibri" w:hAnsi="Calibri" w:cs="Calibri"/>
          <w:sz w:val="44"/>
          <w:szCs w:val="44"/>
        </w:rPr>
      </w:pPr>
      <w:r>
        <w:rPr>
          <w:rFonts w:ascii="Calibri" w:hAnsi="Calibri" w:cs="Calibri"/>
          <w:sz w:val="44"/>
          <w:szCs w:val="44"/>
        </w:rPr>
        <w:t>2.</w:t>
      </w:r>
      <w:r w:rsidRPr="00D02E1B">
        <w:t></w:t>
      </w:r>
      <w:r w:rsidRPr="00D02E1B">
        <w:rPr>
          <w:rFonts w:ascii="Calibri" w:hAnsi="Calibri" w:cs="Calibri"/>
          <w:sz w:val="44"/>
          <w:szCs w:val="44"/>
        </w:rPr>
        <w:t>Focuses on processes and</w:t>
      </w:r>
    </w:p>
    <w:p w:rsidR="00D02E1B" w:rsidRPr="00D02E1B" w:rsidRDefault="00D02E1B" w:rsidP="00D02E1B">
      <w:pPr>
        <w:pStyle w:val="Default"/>
        <w:rPr>
          <w:rFonts w:ascii="Calibri" w:hAnsi="Calibri" w:cs="Calibri"/>
          <w:sz w:val="44"/>
          <w:szCs w:val="44"/>
        </w:rPr>
      </w:pPr>
      <w:r w:rsidRPr="00D02E1B">
        <w:rPr>
          <w:rFonts w:ascii="Calibri" w:hAnsi="Calibri" w:cs="Calibri"/>
          <w:sz w:val="44"/>
          <w:szCs w:val="44"/>
        </w:rPr>
        <w:t>procedures rather than conducting</w:t>
      </w:r>
    </w:p>
    <w:p w:rsidR="00D02E1B" w:rsidRDefault="00D02E1B" w:rsidP="00D02E1B">
      <w:pPr>
        <w:pStyle w:val="Default"/>
        <w:rPr>
          <w:rFonts w:ascii="Calibri" w:hAnsi="Calibri" w:cs="Calibri"/>
          <w:sz w:val="44"/>
          <w:szCs w:val="44"/>
        </w:rPr>
      </w:pPr>
      <w:r w:rsidRPr="00D02E1B">
        <w:rPr>
          <w:rFonts w:ascii="Calibri" w:hAnsi="Calibri" w:cs="Calibri"/>
          <w:sz w:val="44"/>
          <w:szCs w:val="44"/>
        </w:rPr>
        <w:t>actual testing on the system.</w:t>
      </w:r>
    </w:p>
    <w:p w:rsidR="00D02E1B" w:rsidRDefault="00D02E1B" w:rsidP="00D02E1B">
      <w:pPr>
        <w:pStyle w:val="Default"/>
        <w:rPr>
          <w:rFonts w:ascii="Calibri" w:hAnsi="Calibri" w:cs="Calibri"/>
          <w:sz w:val="44"/>
          <w:szCs w:val="44"/>
        </w:rPr>
      </w:pPr>
      <w:r>
        <w:rPr>
          <w:rFonts w:ascii="Calibri" w:hAnsi="Calibri" w:cs="Calibri"/>
          <w:sz w:val="44"/>
          <w:szCs w:val="44"/>
        </w:rPr>
        <w:t>3.</w:t>
      </w:r>
      <w:r w:rsidRPr="00D02E1B">
        <w:t></w:t>
      </w:r>
      <w:r w:rsidRPr="00D02E1B">
        <w:rPr>
          <w:rFonts w:ascii="Calibri" w:hAnsi="Calibri" w:cs="Calibri"/>
          <w:sz w:val="44"/>
          <w:szCs w:val="44"/>
        </w:rPr>
        <w:t>Process oriented activities.</w:t>
      </w:r>
    </w:p>
    <w:p w:rsidR="00DC4F42" w:rsidRDefault="00DC4F42" w:rsidP="00D02E1B">
      <w:pPr>
        <w:pStyle w:val="Default"/>
        <w:rPr>
          <w:rFonts w:ascii="Calibri" w:hAnsi="Calibri" w:cs="Calibri"/>
          <w:sz w:val="44"/>
          <w:szCs w:val="44"/>
        </w:rPr>
      </w:pPr>
      <w:r>
        <w:rPr>
          <w:rFonts w:ascii="Calibri" w:hAnsi="Calibri" w:cs="Calibri"/>
          <w:sz w:val="44"/>
          <w:szCs w:val="44"/>
        </w:rPr>
        <w:t>QC</w:t>
      </w:r>
    </w:p>
    <w:p w:rsidR="00DC4F42" w:rsidRDefault="00DC4F42" w:rsidP="00DC4F42">
      <w:pPr>
        <w:pStyle w:val="Default"/>
        <w:rPr>
          <w:rFonts w:ascii="Calibri" w:hAnsi="Calibri" w:cs="Calibri"/>
          <w:sz w:val="44"/>
          <w:szCs w:val="44"/>
        </w:rPr>
      </w:pPr>
      <w:r>
        <w:rPr>
          <w:rFonts w:ascii="Calibri" w:hAnsi="Calibri" w:cs="Calibri"/>
          <w:sz w:val="44"/>
          <w:szCs w:val="44"/>
        </w:rPr>
        <w:t>1.</w:t>
      </w:r>
      <w:r w:rsidRPr="00DC4F42">
        <w:t></w:t>
      </w:r>
      <w:r w:rsidRPr="00DC4F42">
        <w:rPr>
          <w:rFonts w:ascii="Calibri" w:hAnsi="Calibri" w:cs="Calibri"/>
          <w:sz w:val="44"/>
          <w:szCs w:val="44"/>
        </w:rPr>
        <w:t>Activities which ensur</w:t>
      </w:r>
      <w:r>
        <w:rPr>
          <w:rFonts w:ascii="Calibri" w:hAnsi="Calibri" w:cs="Calibri"/>
          <w:sz w:val="44"/>
          <w:szCs w:val="44"/>
        </w:rPr>
        <w:t>e the verification of developed,</w:t>
      </w:r>
      <w:r w:rsidRPr="00DC4F42">
        <w:rPr>
          <w:rFonts w:ascii="Calibri" w:hAnsi="Calibri" w:cs="Calibri"/>
          <w:sz w:val="44"/>
          <w:szCs w:val="44"/>
        </w:rPr>
        <w:t>software with respect to documented (or not in some cases) requirements.</w:t>
      </w:r>
    </w:p>
    <w:p w:rsidR="00DC4F42" w:rsidRPr="00DC4F42" w:rsidRDefault="00DC4F42" w:rsidP="00DC4F42">
      <w:pPr>
        <w:pStyle w:val="Default"/>
        <w:rPr>
          <w:rFonts w:ascii="Calibri" w:hAnsi="Calibri" w:cs="Calibri"/>
          <w:sz w:val="44"/>
          <w:szCs w:val="44"/>
        </w:rPr>
      </w:pPr>
      <w:r>
        <w:rPr>
          <w:rFonts w:ascii="Calibri" w:hAnsi="Calibri" w:cs="Calibri"/>
          <w:sz w:val="44"/>
          <w:szCs w:val="44"/>
        </w:rPr>
        <w:t>2.</w:t>
      </w:r>
      <w:r w:rsidRPr="00DC4F42">
        <w:t></w:t>
      </w:r>
      <w:r w:rsidRPr="00DC4F42">
        <w:rPr>
          <w:rFonts w:ascii="Calibri" w:hAnsi="Calibri" w:cs="Calibri"/>
          <w:sz w:val="44"/>
          <w:szCs w:val="44"/>
        </w:rPr>
        <w:t>Focuses on actual testing by executing Software with intend</w:t>
      </w:r>
    </w:p>
    <w:p w:rsidR="00DC4F42" w:rsidRDefault="002A1F19" w:rsidP="00DC4F42">
      <w:pPr>
        <w:pStyle w:val="Default"/>
        <w:rPr>
          <w:rFonts w:ascii="Calibri" w:hAnsi="Calibri" w:cs="Calibri"/>
          <w:sz w:val="44"/>
          <w:szCs w:val="44"/>
        </w:rPr>
      </w:pPr>
      <w:r>
        <w:rPr>
          <w:rFonts w:ascii="Calibri" w:hAnsi="Calibri" w:cs="Calibri"/>
          <w:sz w:val="44"/>
          <w:szCs w:val="44"/>
        </w:rPr>
        <w:t>3.</w:t>
      </w:r>
      <w:r w:rsidRPr="002A1F19">
        <w:rPr>
          <w:rFonts w:ascii="Calibri" w:hAnsi="Calibri" w:cs="Calibri"/>
          <w:sz w:val="44"/>
          <w:szCs w:val="44"/>
        </w:rPr>
        <w:t>Product oriented activities.</w:t>
      </w:r>
    </w:p>
    <w:p w:rsidR="002A1F19" w:rsidRDefault="00E203C2" w:rsidP="00DC4F42">
      <w:pPr>
        <w:pStyle w:val="Default"/>
        <w:rPr>
          <w:rFonts w:ascii="Calibri" w:hAnsi="Calibri" w:cs="Calibri"/>
          <w:sz w:val="44"/>
          <w:szCs w:val="44"/>
        </w:rPr>
      </w:pPr>
      <w:r>
        <w:rPr>
          <w:rFonts w:ascii="Calibri" w:hAnsi="Calibri" w:cs="Calibri"/>
          <w:sz w:val="44"/>
          <w:szCs w:val="44"/>
        </w:rPr>
        <w:t>24.</w:t>
      </w:r>
      <w:r w:rsidRPr="00E203C2">
        <w:rPr>
          <w:rFonts w:ascii="Calibri" w:hAnsi="Calibri" w:cs="Calibri"/>
          <w:sz w:val="44"/>
          <w:szCs w:val="44"/>
        </w:rPr>
        <w:t>Difference between Smoke and Sanity?</w:t>
      </w:r>
    </w:p>
    <w:p w:rsidR="00E203C2" w:rsidRPr="00E203C2" w:rsidRDefault="00E203C2" w:rsidP="00E203C2">
      <w:pPr>
        <w:pStyle w:val="Default"/>
        <w:rPr>
          <w:rFonts w:ascii="Calibri" w:hAnsi="Calibri" w:cs="Calibri"/>
          <w:sz w:val="44"/>
          <w:szCs w:val="44"/>
        </w:rPr>
      </w:pPr>
      <w:r>
        <w:rPr>
          <w:rFonts w:ascii="Calibri" w:hAnsi="Calibri" w:cs="Calibri"/>
          <w:sz w:val="44"/>
          <w:szCs w:val="44"/>
        </w:rPr>
        <w:t>Ans-</w:t>
      </w:r>
      <w:r w:rsidRPr="00E203C2">
        <w:t></w:t>
      </w:r>
      <w:r w:rsidRPr="00E203C2">
        <w:rPr>
          <w:rFonts w:ascii="Calibri" w:hAnsi="Calibri" w:cs="Calibri"/>
          <w:sz w:val="44"/>
          <w:szCs w:val="44"/>
        </w:rPr>
        <w:t xml:space="preserve">Smoke and Sanity testing are the most misunderstood topics in Software Testing. There is enormous amount of literature on the subject, but </w:t>
      </w:r>
      <w:r w:rsidRPr="00E203C2">
        <w:rPr>
          <w:rFonts w:ascii="Calibri" w:hAnsi="Calibri" w:cs="Calibri"/>
          <w:sz w:val="44"/>
          <w:szCs w:val="44"/>
        </w:rPr>
        <w:lastRenderedPageBreak/>
        <w:t>most of them are confusing. The following article makes an</w:t>
      </w:r>
    </w:p>
    <w:p w:rsidR="00E203C2" w:rsidRDefault="00E203C2" w:rsidP="00E203C2">
      <w:pPr>
        <w:pStyle w:val="Default"/>
        <w:rPr>
          <w:rFonts w:ascii="Calibri" w:hAnsi="Calibri" w:cs="Calibri"/>
          <w:sz w:val="44"/>
          <w:szCs w:val="44"/>
        </w:rPr>
      </w:pPr>
      <w:r w:rsidRPr="00E203C2">
        <w:rPr>
          <w:rFonts w:ascii="Calibri" w:hAnsi="Calibri" w:cs="Calibri"/>
          <w:sz w:val="44"/>
          <w:szCs w:val="44"/>
        </w:rPr>
        <w:t>attempt to address the confusion.</w:t>
      </w:r>
    </w:p>
    <w:p w:rsidR="00E203C2" w:rsidRDefault="00E203C2" w:rsidP="00E203C2">
      <w:pPr>
        <w:pStyle w:val="Default"/>
        <w:rPr>
          <w:rFonts w:ascii="Calibri" w:hAnsi="Calibri" w:cs="Calibri"/>
          <w:sz w:val="44"/>
          <w:szCs w:val="44"/>
        </w:rPr>
      </w:pPr>
    </w:p>
    <w:p w:rsidR="00E203C2" w:rsidRPr="00E203C2" w:rsidRDefault="00E203C2" w:rsidP="00E203C2">
      <w:pPr>
        <w:pStyle w:val="Default"/>
        <w:rPr>
          <w:rFonts w:ascii="Calibri" w:hAnsi="Calibri" w:cs="Calibri"/>
          <w:sz w:val="44"/>
          <w:szCs w:val="44"/>
        </w:rPr>
      </w:pPr>
      <w:r w:rsidRPr="00E203C2">
        <w:rPr>
          <w:rFonts w:ascii="Calibri" w:hAnsi="Calibri" w:cs="Calibri"/>
          <w:sz w:val="44"/>
          <w:szCs w:val="44"/>
        </w:rPr>
        <w:t>After receiving a software build, with minor changes in code, or</w:t>
      </w:r>
    </w:p>
    <w:p w:rsidR="00E203C2" w:rsidRDefault="00E203C2" w:rsidP="00E203C2">
      <w:pPr>
        <w:pStyle w:val="Default"/>
        <w:rPr>
          <w:rFonts w:ascii="Calibri" w:hAnsi="Calibri" w:cs="Calibri"/>
          <w:sz w:val="44"/>
          <w:szCs w:val="44"/>
        </w:rPr>
      </w:pPr>
      <w:r w:rsidRPr="00E203C2">
        <w:rPr>
          <w:rFonts w:ascii="Calibri" w:hAnsi="Calibri" w:cs="Calibri"/>
          <w:sz w:val="44"/>
          <w:szCs w:val="44"/>
        </w:rPr>
        <w:t>functionality, Sanity testing is performed to ascertain that the bugs have been fixed and no further issues are introduced due to these changes.</w:t>
      </w:r>
    </w:p>
    <w:p w:rsidR="00987EE1" w:rsidRDefault="00987EE1" w:rsidP="00E203C2">
      <w:pPr>
        <w:pStyle w:val="Default"/>
        <w:rPr>
          <w:rFonts w:ascii="Calibri" w:hAnsi="Calibri" w:cs="Calibri"/>
          <w:sz w:val="44"/>
          <w:szCs w:val="44"/>
        </w:rPr>
      </w:pPr>
    </w:p>
    <w:p w:rsidR="00987EE1" w:rsidRDefault="00987EE1" w:rsidP="00E203C2">
      <w:pPr>
        <w:pStyle w:val="Default"/>
        <w:rPr>
          <w:rFonts w:ascii="Calibri" w:hAnsi="Calibri" w:cs="Calibri"/>
          <w:sz w:val="44"/>
          <w:szCs w:val="44"/>
        </w:rPr>
      </w:pPr>
    </w:p>
    <w:p w:rsidR="00987EE1" w:rsidRDefault="00987EE1" w:rsidP="00E203C2">
      <w:pPr>
        <w:pStyle w:val="Default"/>
        <w:rPr>
          <w:rFonts w:ascii="Calibri" w:hAnsi="Calibri" w:cs="Calibri"/>
          <w:sz w:val="44"/>
          <w:szCs w:val="44"/>
        </w:rPr>
      </w:pPr>
      <w:r>
        <w:rPr>
          <w:rFonts w:ascii="Calibri" w:hAnsi="Calibri" w:cs="Calibri"/>
          <w:sz w:val="44"/>
          <w:szCs w:val="44"/>
        </w:rPr>
        <w:t>25.</w:t>
      </w:r>
      <w:r w:rsidRPr="00987EE1">
        <w:rPr>
          <w:rFonts w:ascii="Calibri" w:hAnsi="Calibri" w:cs="Calibri"/>
          <w:sz w:val="44"/>
          <w:szCs w:val="44"/>
        </w:rPr>
        <w:t>Difference between verification and Validation</w:t>
      </w:r>
    </w:p>
    <w:p w:rsidR="00987EE1" w:rsidRPr="00987EE1" w:rsidRDefault="00987EE1" w:rsidP="00987EE1">
      <w:pPr>
        <w:pStyle w:val="Default"/>
        <w:rPr>
          <w:rFonts w:ascii="Calibri" w:hAnsi="Calibri" w:cs="Calibri"/>
          <w:sz w:val="44"/>
          <w:szCs w:val="44"/>
        </w:rPr>
      </w:pPr>
      <w:r>
        <w:rPr>
          <w:rFonts w:ascii="Calibri" w:hAnsi="Calibri" w:cs="Calibri"/>
          <w:sz w:val="44"/>
          <w:szCs w:val="44"/>
        </w:rPr>
        <w:t xml:space="preserve">Ans- Definition for Verification </w:t>
      </w:r>
      <w:r w:rsidRPr="00987EE1">
        <w:rPr>
          <w:rFonts w:ascii="Calibri" w:hAnsi="Calibri" w:cs="Calibri"/>
          <w:sz w:val="44"/>
          <w:szCs w:val="44"/>
        </w:rPr>
        <w:t>The process of evaluating</w:t>
      </w:r>
    </w:p>
    <w:p w:rsidR="00987EE1" w:rsidRPr="00987EE1" w:rsidRDefault="00987EE1" w:rsidP="00987EE1">
      <w:pPr>
        <w:pStyle w:val="Default"/>
        <w:rPr>
          <w:rFonts w:ascii="Calibri" w:hAnsi="Calibri" w:cs="Calibri"/>
          <w:sz w:val="44"/>
          <w:szCs w:val="44"/>
        </w:rPr>
      </w:pPr>
      <w:r w:rsidRPr="00987EE1">
        <w:rPr>
          <w:rFonts w:ascii="Calibri" w:hAnsi="Calibri" w:cs="Calibri"/>
          <w:sz w:val="44"/>
          <w:szCs w:val="44"/>
        </w:rPr>
        <w:t>work-products (not the actual</w:t>
      </w:r>
    </w:p>
    <w:p w:rsidR="00987EE1" w:rsidRPr="00987EE1" w:rsidRDefault="00987EE1" w:rsidP="00987EE1">
      <w:pPr>
        <w:pStyle w:val="Default"/>
        <w:rPr>
          <w:rFonts w:ascii="Calibri" w:hAnsi="Calibri" w:cs="Calibri"/>
          <w:sz w:val="44"/>
          <w:szCs w:val="44"/>
        </w:rPr>
      </w:pPr>
      <w:r w:rsidRPr="00987EE1">
        <w:rPr>
          <w:rFonts w:ascii="Calibri" w:hAnsi="Calibri" w:cs="Calibri"/>
          <w:sz w:val="44"/>
          <w:szCs w:val="44"/>
        </w:rPr>
        <w:t>final product) of a development phase to determine whether</w:t>
      </w:r>
    </w:p>
    <w:p w:rsidR="00987EE1" w:rsidRPr="00987EE1" w:rsidRDefault="00987EE1" w:rsidP="00987EE1">
      <w:pPr>
        <w:pStyle w:val="Default"/>
        <w:rPr>
          <w:rFonts w:ascii="Calibri" w:hAnsi="Calibri" w:cs="Calibri"/>
          <w:sz w:val="44"/>
          <w:szCs w:val="44"/>
        </w:rPr>
      </w:pPr>
      <w:r w:rsidRPr="00987EE1">
        <w:rPr>
          <w:rFonts w:ascii="Calibri" w:hAnsi="Calibri" w:cs="Calibri"/>
          <w:sz w:val="44"/>
          <w:szCs w:val="44"/>
        </w:rPr>
        <w:t>they meet the specified</w:t>
      </w:r>
    </w:p>
    <w:p w:rsidR="00987EE1" w:rsidRDefault="00987EE1" w:rsidP="00987EE1">
      <w:pPr>
        <w:pStyle w:val="Default"/>
        <w:rPr>
          <w:rFonts w:ascii="Calibri" w:hAnsi="Calibri" w:cs="Calibri"/>
          <w:sz w:val="44"/>
          <w:szCs w:val="44"/>
        </w:rPr>
      </w:pPr>
      <w:r w:rsidRPr="00987EE1">
        <w:rPr>
          <w:rFonts w:ascii="Calibri" w:hAnsi="Calibri" w:cs="Calibri"/>
          <w:sz w:val="44"/>
          <w:szCs w:val="44"/>
        </w:rPr>
        <w:t>requirements for that phase.</w:t>
      </w:r>
    </w:p>
    <w:p w:rsidR="00987EE1" w:rsidRDefault="00987EE1" w:rsidP="00987EE1">
      <w:pPr>
        <w:pStyle w:val="Default"/>
        <w:rPr>
          <w:rFonts w:ascii="Calibri" w:hAnsi="Calibri" w:cs="Calibri"/>
          <w:sz w:val="44"/>
          <w:szCs w:val="44"/>
        </w:rPr>
      </w:pPr>
    </w:p>
    <w:p w:rsidR="00987EE1" w:rsidRPr="00987EE1" w:rsidRDefault="00987EE1" w:rsidP="00987EE1">
      <w:pPr>
        <w:pStyle w:val="Default"/>
        <w:rPr>
          <w:rFonts w:ascii="Calibri" w:hAnsi="Calibri" w:cs="Calibri"/>
          <w:sz w:val="44"/>
          <w:szCs w:val="44"/>
        </w:rPr>
      </w:pPr>
      <w:r>
        <w:rPr>
          <w:rFonts w:ascii="Calibri" w:hAnsi="Calibri" w:cs="Calibri"/>
          <w:sz w:val="44"/>
          <w:szCs w:val="44"/>
        </w:rPr>
        <w:t xml:space="preserve">Definition for </w:t>
      </w:r>
      <w:r w:rsidRPr="00987EE1">
        <w:rPr>
          <w:rFonts w:ascii="Calibri" w:hAnsi="Calibri" w:cs="Calibri"/>
          <w:sz w:val="44"/>
          <w:szCs w:val="44"/>
        </w:rPr>
        <w:t>The process of evaluating software during</w:t>
      </w:r>
    </w:p>
    <w:p w:rsidR="00987EE1" w:rsidRPr="00987EE1" w:rsidRDefault="00987EE1" w:rsidP="00987EE1">
      <w:pPr>
        <w:pStyle w:val="Default"/>
        <w:rPr>
          <w:rFonts w:ascii="Calibri" w:hAnsi="Calibri" w:cs="Calibri"/>
          <w:sz w:val="44"/>
          <w:szCs w:val="44"/>
        </w:rPr>
      </w:pPr>
      <w:r w:rsidRPr="00987EE1">
        <w:rPr>
          <w:rFonts w:ascii="Calibri" w:hAnsi="Calibri" w:cs="Calibri"/>
          <w:sz w:val="44"/>
          <w:szCs w:val="44"/>
        </w:rPr>
        <w:t>or at the end of the development</w:t>
      </w:r>
    </w:p>
    <w:p w:rsidR="001A7777" w:rsidRPr="00987EE1" w:rsidRDefault="00987EE1" w:rsidP="00987EE1">
      <w:pPr>
        <w:pStyle w:val="Default"/>
        <w:rPr>
          <w:rFonts w:ascii="Calibri" w:hAnsi="Calibri" w:cs="Calibri"/>
          <w:sz w:val="44"/>
          <w:szCs w:val="44"/>
        </w:rPr>
      </w:pPr>
      <w:r w:rsidRPr="00987EE1">
        <w:rPr>
          <w:rFonts w:ascii="Calibri" w:hAnsi="Calibri" w:cs="Calibri"/>
          <w:sz w:val="44"/>
          <w:szCs w:val="44"/>
        </w:rPr>
        <w:t>process to determine whether it</w:t>
      </w:r>
      <w:r w:rsidR="001A7777">
        <w:rPr>
          <w:rFonts w:ascii="Calibri" w:hAnsi="Calibri" w:cs="Calibri"/>
          <w:sz w:val="44"/>
          <w:szCs w:val="44"/>
        </w:rPr>
        <w:t>.</w:t>
      </w:r>
    </w:p>
    <w:p w:rsidR="00987EE1" w:rsidRPr="00987EE1" w:rsidRDefault="00987EE1" w:rsidP="00987EE1">
      <w:pPr>
        <w:pStyle w:val="Default"/>
        <w:rPr>
          <w:rFonts w:ascii="Calibri" w:hAnsi="Calibri" w:cs="Calibri"/>
          <w:sz w:val="44"/>
          <w:szCs w:val="44"/>
        </w:rPr>
      </w:pPr>
      <w:r w:rsidRPr="00987EE1">
        <w:rPr>
          <w:rFonts w:ascii="Calibri" w:hAnsi="Calibri" w:cs="Calibri"/>
          <w:sz w:val="44"/>
          <w:szCs w:val="44"/>
        </w:rPr>
        <w:lastRenderedPageBreak/>
        <w:t>satisfies specified business</w:t>
      </w:r>
    </w:p>
    <w:p w:rsidR="00987EE1" w:rsidRDefault="00987EE1" w:rsidP="00987EE1">
      <w:pPr>
        <w:pStyle w:val="Default"/>
        <w:rPr>
          <w:rFonts w:ascii="Calibri" w:hAnsi="Calibri" w:cs="Calibri"/>
          <w:sz w:val="44"/>
          <w:szCs w:val="44"/>
        </w:rPr>
      </w:pPr>
      <w:r w:rsidRPr="00987EE1">
        <w:rPr>
          <w:rFonts w:ascii="Calibri" w:hAnsi="Calibri" w:cs="Calibri"/>
          <w:sz w:val="44"/>
          <w:szCs w:val="44"/>
        </w:rPr>
        <w:t>requirements.</w:t>
      </w:r>
    </w:p>
    <w:p w:rsidR="001A7777" w:rsidRDefault="001A7777" w:rsidP="00987EE1">
      <w:pPr>
        <w:pStyle w:val="Default"/>
        <w:rPr>
          <w:rFonts w:ascii="Calibri" w:hAnsi="Calibri" w:cs="Calibri"/>
          <w:sz w:val="44"/>
          <w:szCs w:val="44"/>
        </w:rPr>
      </w:pPr>
      <w:r>
        <w:rPr>
          <w:rFonts w:ascii="Calibri" w:hAnsi="Calibri" w:cs="Calibri"/>
          <w:sz w:val="44"/>
          <w:szCs w:val="44"/>
        </w:rPr>
        <w:t>26.</w:t>
      </w:r>
      <w:r w:rsidRPr="001A7777">
        <w:rPr>
          <w:rFonts w:ascii="Calibri" w:hAnsi="Calibri" w:cs="Calibri"/>
          <w:sz w:val="44"/>
          <w:szCs w:val="44"/>
        </w:rPr>
        <w:t>Explain types of Performance testing.</w:t>
      </w:r>
    </w:p>
    <w:p w:rsidR="001A7777" w:rsidRPr="001A7777" w:rsidRDefault="001A7777" w:rsidP="001A7777">
      <w:pPr>
        <w:pStyle w:val="Default"/>
        <w:rPr>
          <w:rFonts w:ascii="Calibri" w:hAnsi="Calibri" w:cs="Calibri"/>
          <w:sz w:val="44"/>
          <w:szCs w:val="44"/>
        </w:rPr>
      </w:pPr>
      <w:r>
        <w:rPr>
          <w:rFonts w:ascii="Calibri" w:hAnsi="Calibri" w:cs="Calibri"/>
          <w:sz w:val="44"/>
          <w:szCs w:val="44"/>
        </w:rPr>
        <w:t>Ans-</w:t>
      </w:r>
      <w:r w:rsidRPr="001A7777">
        <w:t></w:t>
      </w:r>
      <w:r w:rsidRPr="001A7777">
        <w:rPr>
          <w:rFonts w:ascii="Calibri" w:hAnsi="Calibri" w:cs="Calibri"/>
          <w:sz w:val="44"/>
          <w:szCs w:val="44"/>
        </w:rPr>
        <w:t>Software performance testing is a means of quality assurance (QA). It involves testing software applications to ensure they will perform well under their expected workload.</w:t>
      </w:r>
    </w:p>
    <w:p w:rsidR="001A7777" w:rsidRPr="001A7777" w:rsidRDefault="001A7777" w:rsidP="001A7777">
      <w:pPr>
        <w:pStyle w:val="Default"/>
        <w:rPr>
          <w:rFonts w:ascii="Calibri" w:hAnsi="Calibri" w:cs="Calibri"/>
          <w:sz w:val="44"/>
          <w:szCs w:val="44"/>
        </w:rPr>
      </w:pPr>
      <w:r w:rsidRPr="001A7777">
        <w:rPr>
          <w:rFonts w:ascii="Calibri" w:hAnsi="Calibri" w:cs="Calibri"/>
          <w:sz w:val="44"/>
          <w:szCs w:val="44"/>
        </w:rPr>
        <w:t>Features and Functionality supported by a software system is not the</w:t>
      </w:r>
    </w:p>
    <w:p w:rsidR="001A7777" w:rsidRPr="001A7777" w:rsidRDefault="001A7777" w:rsidP="001A7777">
      <w:pPr>
        <w:pStyle w:val="Default"/>
        <w:rPr>
          <w:rFonts w:ascii="Calibri" w:hAnsi="Calibri" w:cs="Calibri"/>
          <w:sz w:val="44"/>
          <w:szCs w:val="44"/>
        </w:rPr>
      </w:pPr>
      <w:r w:rsidRPr="001A7777">
        <w:rPr>
          <w:rFonts w:ascii="Calibri" w:hAnsi="Calibri" w:cs="Calibri"/>
          <w:sz w:val="44"/>
          <w:szCs w:val="44"/>
        </w:rPr>
        <w:t>only concern. A software application’s performance like its response time, do matter. The goal of performance testing is not to find bugs but</w:t>
      </w:r>
    </w:p>
    <w:p w:rsidR="001A7777" w:rsidRDefault="001A7777" w:rsidP="001A7777">
      <w:pPr>
        <w:pStyle w:val="Default"/>
        <w:rPr>
          <w:rFonts w:ascii="Calibri" w:hAnsi="Calibri" w:cs="Calibri"/>
          <w:sz w:val="44"/>
          <w:szCs w:val="44"/>
        </w:rPr>
      </w:pPr>
      <w:r w:rsidRPr="001A7777">
        <w:rPr>
          <w:rFonts w:ascii="Calibri" w:hAnsi="Calibri" w:cs="Calibri"/>
          <w:sz w:val="44"/>
          <w:szCs w:val="44"/>
        </w:rPr>
        <w:t>to eliminate performance bottlenecks</w:t>
      </w:r>
    </w:p>
    <w:p w:rsidR="001A7777" w:rsidRPr="001A7777" w:rsidRDefault="001A7777" w:rsidP="001A7777">
      <w:pPr>
        <w:pStyle w:val="Default"/>
        <w:rPr>
          <w:rFonts w:ascii="Calibri" w:hAnsi="Calibri" w:cs="Calibri"/>
          <w:sz w:val="44"/>
          <w:szCs w:val="44"/>
        </w:rPr>
      </w:pPr>
      <w:r w:rsidRPr="001A7777">
        <w:rPr>
          <w:rFonts w:ascii="Calibri" w:hAnsi="Calibri" w:cs="Calibri"/>
          <w:sz w:val="44"/>
          <w:szCs w:val="44"/>
        </w:rPr>
        <w:t>Types of Performance Testing</w:t>
      </w:r>
    </w:p>
    <w:p w:rsidR="001A7777" w:rsidRPr="001A7777" w:rsidRDefault="001A7777" w:rsidP="001A7777">
      <w:pPr>
        <w:pStyle w:val="Default"/>
        <w:rPr>
          <w:rFonts w:ascii="Calibri" w:hAnsi="Calibri" w:cs="Calibri"/>
          <w:sz w:val="44"/>
          <w:szCs w:val="44"/>
        </w:rPr>
      </w:pPr>
      <w:r w:rsidRPr="001A7777">
        <w:rPr>
          <w:rFonts w:ascii="Segoe UI Symbol" w:hAnsi="Segoe UI Symbol" w:cs="Segoe UI Symbol"/>
          <w:sz w:val="44"/>
          <w:szCs w:val="44"/>
        </w:rPr>
        <w:t>⚫</w:t>
      </w:r>
      <w:r w:rsidRPr="001A7777">
        <w:rPr>
          <w:rFonts w:ascii="Calibri" w:hAnsi="Calibri" w:cs="Calibri"/>
          <w:sz w:val="44"/>
          <w:szCs w:val="44"/>
        </w:rPr>
        <w:t xml:space="preserve"> Load testing</w:t>
      </w:r>
    </w:p>
    <w:p w:rsidR="001A7777" w:rsidRPr="001A7777" w:rsidRDefault="001A7777" w:rsidP="001A7777">
      <w:pPr>
        <w:pStyle w:val="Default"/>
        <w:rPr>
          <w:rFonts w:ascii="Calibri" w:hAnsi="Calibri" w:cs="Calibri"/>
          <w:sz w:val="44"/>
          <w:szCs w:val="44"/>
        </w:rPr>
      </w:pPr>
      <w:r w:rsidRPr="001A7777">
        <w:rPr>
          <w:rFonts w:ascii="Segoe UI Symbol" w:hAnsi="Segoe UI Symbol" w:cs="Segoe UI Symbol"/>
          <w:sz w:val="44"/>
          <w:szCs w:val="44"/>
        </w:rPr>
        <w:t>⚫</w:t>
      </w:r>
      <w:r w:rsidRPr="001A7777">
        <w:rPr>
          <w:rFonts w:ascii="Calibri" w:hAnsi="Calibri" w:cs="Calibri"/>
          <w:sz w:val="44"/>
          <w:szCs w:val="44"/>
        </w:rPr>
        <w:t xml:space="preserve"> Stress testing</w:t>
      </w:r>
    </w:p>
    <w:p w:rsidR="001A7777" w:rsidRPr="001A7777" w:rsidRDefault="001A7777" w:rsidP="001A7777">
      <w:pPr>
        <w:pStyle w:val="Default"/>
        <w:rPr>
          <w:rFonts w:ascii="Calibri" w:hAnsi="Calibri" w:cs="Calibri"/>
          <w:sz w:val="44"/>
          <w:szCs w:val="44"/>
        </w:rPr>
      </w:pPr>
      <w:r w:rsidRPr="001A7777">
        <w:rPr>
          <w:rFonts w:ascii="Segoe UI Symbol" w:hAnsi="Segoe UI Symbol" w:cs="Segoe UI Symbol"/>
          <w:sz w:val="44"/>
          <w:szCs w:val="44"/>
        </w:rPr>
        <w:t>⚫</w:t>
      </w:r>
      <w:r w:rsidRPr="001A7777">
        <w:rPr>
          <w:rFonts w:ascii="Calibri" w:hAnsi="Calibri" w:cs="Calibri"/>
          <w:sz w:val="44"/>
          <w:szCs w:val="44"/>
        </w:rPr>
        <w:t xml:space="preserve"> Endurance</w:t>
      </w:r>
    </w:p>
    <w:p w:rsidR="001A7777" w:rsidRPr="001A7777" w:rsidRDefault="001A7777" w:rsidP="001A7777">
      <w:pPr>
        <w:pStyle w:val="Default"/>
        <w:rPr>
          <w:rFonts w:ascii="Calibri" w:hAnsi="Calibri" w:cs="Calibri"/>
          <w:sz w:val="44"/>
          <w:szCs w:val="44"/>
        </w:rPr>
      </w:pPr>
      <w:r w:rsidRPr="001A7777">
        <w:rPr>
          <w:rFonts w:ascii="Calibri" w:hAnsi="Calibri" w:cs="Calibri"/>
          <w:sz w:val="44"/>
          <w:szCs w:val="44"/>
        </w:rPr>
        <w:t>testing</w:t>
      </w:r>
    </w:p>
    <w:p w:rsidR="001A7777" w:rsidRPr="001A7777" w:rsidRDefault="001A7777" w:rsidP="001A7777">
      <w:pPr>
        <w:pStyle w:val="Default"/>
        <w:rPr>
          <w:rFonts w:ascii="Calibri" w:hAnsi="Calibri" w:cs="Calibri"/>
          <w:sz w:val="44"/>
          <w:szCs w:val="44"/>
        </w:rPr>
      </w:pPr>
      <w:r w:rsidRPr="001A7777">
        <w:rPr>
          <w:rFonts w:ascii="Segoe UI Symbol" w:hAnsi="Segoe UI Symbol" w:cs="Segoe UI Symbol"/>
          <w:sz w:val="44"/>
          <w:szCs w:val="44"/>
        </w:rPr>
        <w:t>⚫</w:t>
      </w:r>
      <w:r w:rsidRPr="001A7777">
        <w:rPr>
          <w:rFonts w:ascii="Calibri" w:hAnsi="Calibri" w:cs="Calibri"/>
          <w:sz w:val="44"/>
          <w:szCs w:val="44"/>
        </w:rPr>
        <w:t xml:space="preserve"> Spike testing</w:t>
      </w:r>
    </w:p>
    <w:p w:rsidR="001A7777" w:rsidRPr="001A7777" w:rsidRDefault="001A7777" w:rsidP="001A7777">
      <w:pPr>
        <w:pStyle w:val="Default"/>
        <w:rPr>
          <w:rFonts w:ascii="Calibri" w:hAnsi="Calibri" w:cs="Calibri"/>
          <w:sz w:val="44"/>
          <w:szCs w:val="44"/>
        </w:rPr>
      </w:pPr>
      <w:r w:rsidRPr="001A7777">
        <w:rPr>
          <w:rFonts w:ascii="Segoe UI Symbol" w:hAnsi="Segoe UI Symbol" w:cs="Segoe UI Symbol"/>
          <w:sz w:val="44"/>
          <w:szCs w:val="44"/>
        </w:rPr>
        <w:t>⚫</w:t>
      </w:r>
      <w:r w:rsidRPr="001A7777">
        <w:rPr>
          <w:rFonts w:ascii="Calibri" w:hAnsi="Calibri" w:cs="Calibri"/>
          <w:sz w:val="44"/>
          <w:szCs w:val="44"/>
        </w:rPr>
        <w:t xml:space="preserve"> Volume testing</w:t>
      </w:r>
    </w:p>
    <w:p w:rsidR="001A7777" w:rsidRPr="001A7777" w:rsidRDefault="001A7777" w:rsidP="001A7777">
      <w:pPr>
        <w:pStyle w:val="Default"/>
        <w:rPr>
          <w:rFonts w:ascii="Calibri" w:hAnsi="Calibri" w:cs="Calibri"/>
          <w:sz w:val="44"/>
          <w:szCs w:val="44"/>
        </w:rPr>
      </w:pPr>
      <w:r w:rsidRPr="001A7777">
        <w:rPr>
          <w:rFonts w:ascii="Segoe UI Symbol" w:hAnsi="Segoe UI Symbol" w:cs="Segoe UI Symbol"/>
          <w:sz w:val="44"/>
          <w:szCs w:val="44"/>
        </w:rPr>
        <w:t>⚫</w:t>
      </w:r>
      <w:r w:rsidRPr="001A7777">
        <w:rPr>
          <w:rFonts w:ascii="Calibri" w:hAnsi="Calibri" w:cs="Calibri"/>
          <w:sz w:val="44"/>
          <w:szCs w:val="44"/>
        </w:rPr>
        <w:t xml:space="preserve"> Scalability testing</w:t>
      </w:r>
    </w:p>
    <w:p w:rsidR="001A7777" w:rsidRDefault="001A7777" w:rsidP="00987EE1">
      <w:pPr>
        <w:pStyle w:val="Default"/>
        <w:rPr>
          <w:rFonts w:ascii="Calibri" w:hAnsi="Calibri" w:cs="Calibri"/>
          <w:sz w:val="44"/>
          <w:szCs w:val="44"/>
        </w:rPr>
      </w:pPr>
    </w:p>
    <w:p w:rsidR="001A7777" w:rsidRDefault="00116CE8" w:rsidP="00987EE1">
      <w:pPr>
        <w:pStyle w:val="Default"/>
        <w:rPr>
          <w:rFonts w:ascii="Calibri" w:hAnsi="Calibri" w:cs="Calibri"/>
          <w:sz w:val="44"/>
          <w:szCs w:val="44"/>
        </w:rPr>
      </w:pPr>
      <w:r>
        <w:rPr>
          <w:rFonts w:ascii="Calibri" w:hAnsi="Calibri" w:cs="Calibri"/>
          <w:sz w:val="44"/>
          <w:szCs w:val="44"/>
        </w:rPr>
        <w:t>27.</w:t>
      </w:r>
      <w:r w:rsidRPr="00116CE8">
        <w:t></w:t>
      </w:r>
      <w:r w:rsidRPr="00116CE8">
        <w:rPr>
          <w:rFonts w:ascii="Calibri" w:hAnsi="Calibri" w:cs="Calibri"/>
          <w:sz w:val="44"/>
          <w:szCs w:val="44"/>
        </w:rPr>
        <w:t>What is Error, Defect, Bug and failure?</w:t>
      </w:r>
    </w:p>
    <w:p w:rsidR="00FD3598" w:rsidRPr="00FD3598" w:rsidRDefault="00FD3598" w:rsidP="00FD3598">
      <w:pPr>
        <w:pStyle w:val="Default"/>
        <w:rPr>
          <w:rFonts w:ascii="Calibri" w:hAnsi="Calibri" w:cs="Calibri"/>
          <w:sz w:val="44"/>
          <w:szCs w:val="44"/>
        </w:rPr>
      </w:pPr>
      <w:r>
        <w:rPr>
          <w:rFonts w:ascii="Calibri" w:hAnsi="Calibri" w:cs="Calibri"/>
          <w:sz w:val="44"/>
          <w:szCs w:val="44"/>
        </w:rPr>
        <w:lastRenderedPageBreak/>
        <w:t>Ans-</w:t>
      </w:r>
      <w:r w:rsidRPr="00FD3598">
        <w:t></w:t>
      </w:r>
      <w:r w:rsidRPr="00FD3598">
        <w:rPr>
          <w:rFonts w:ascii="Calibri" w:hAnsi="Calibri" w:cs="Calibri"/>
          <w:sz w:val="44"/>
          <w:szCs w:val="44"/>
        </w:rPr>
        <w:t>Failure: The inability of a system or component to perform its required functions within specified performance requirements. See:</w:t>
      </w:r>
    </w:p>
    <w:p w:rsidR="00FD3598" w:rsidRPr="00FD3598" w:rsidRDefault="00FD3598" w:rsidP="00FD3598">
      <w:pPr>
        <w:pStyle w:val="Default"/>
        <w:rPr>
          <w:rFonts w:ascii="Calibri" w:hAnsi="Calibri" w:cs="Calibri"/>
          <w:sz w:val="44"/>
          <w:szCs w:val="44"/>
        </w:rPr>
      </w:pPr>
      <w:r w:rsidRPr="00FD3598">
        <w:rPr>
          <w:rFonts w:ascii="Calibri" w:hAnsi="Calibri" w:cs="Calibri"/>
          <w:sz w:val="44"/>
          <w:szCs w:val="44"/>
        </w:rPr>
        <w:t>bug, crash, exception, and fault.</w:t>
      </w:r>
    </w:p>
    <w:p w:rsidR="00FD3598" w:rsidRPr="00FD3598" w:rsidRDefault="00FD3598" w:rsidP="00FD3598">
      <w:pPr>
        <w:pStyle w:val="Default"/>
        <w:rPr>
          <w:rFonts w:ascii="Calibri" w:hAnsi="Calibri" w:cs="Calibri"/>
          <w:sz w:val="44"/>
          <w:szCs w:val="44"/>
        </w:rPr>
      </w:pPr>
      <w:r w:rsidRPr="00FD3598">
        <w:rPr>
          <w:rFonts w:ascii="Segoe UI Symbol" w:hAnsi="Segoe UI Symbol" w:cs="Segoe UI Symbol"/>
          <w:sz w:val="44"/>
          <w:szCs w:val="44"/>
        </w:rPr>
        <w:t>⚫</w:t>
      </w:r>
      <w:r w:rsidRPr="00FD3598">
        <w:rPr>
          <w:rFonts w:ascii="Calibri" w:hAnsi="Calibri" w:cs="Calibri"/>
          <w:sz w:val="44"/>
          <w:szCs w:val="44"/>
        </w:rPr>
        <w:t xml:space="preserve"> Bug: A fault in a program which causes the program to perform in an</w:t>
      </w:r>
    </w:p>
    <w:p w:rsidR="00FD3598" w:rsidRPr="00FD3598" w:rsidRDefault="00FD3598" w:rsidP="00FD3598">
      <w:pPr>
        <w:pStyle w:val="Default"/>
        <w:rPr>
          <w:rFonts w:ascii="Calibri" w:hAnsi="Calibri" w:cs="Calibri"/>
          <w:sz w:val="44"/>
          <w:szCs w:val="44"/>
        </w:rPr>
      </w:pPr>
      <w:r w:rsidRPr="00FD3598">
        <w:rPr>
          <w:rFonts w:ascii="Calibri" w:hAnsi="Calibri" w:cs="Calibri"/>
          <w:sz w:val="44"/>
          <w:szCs w:val="44"/>
        </w:rPr>
        <w:t>unintended or unanticipated manner. See: anomaly, defect, error,</w:t>
      </w:r>
    </w:p>
    <w:p w:rsidR="00FD3598" w:rsidRPr="00FD3598" w:rsidRDefault="00FD3598" w:rsidP="00FD3598">
      <w:pPr>
        <w:pStyle w:val="Default"/>
        <w:rPr>
          <w:rFonts w:ascii="Calibri" w:hAnsi="Calibri" w:cs="Calibri"/>
          <w:sz w:val="44"/>
          <w:szCs w:val="44"/>
        </w:rPr>
      </w:pPr>
      <w:r w:rsidRPr="00FD3598">
        <w:rPr>
          <w:rFonts w:ascii="Calibri" w:hAnsi="Calibri" w:cs="Calibri"/>
          <w:sz w:val="44"/>
          <w:szCs w:val="44"/>
        </w:rPr>
        <w:t>exception, and fault. Bug is terminology of Tester.</w:t>
      </w:r>
    </w:p>
    <w:p w:rsidR="00FD3598" w:rsidRPr="00FD3598" w:rsidRDefault="00FD3598" w:rsidP="00FD3598">
      <w:pPr>
        <w:pStyle w:val="Default"/>
        <w:rPr>
          <w:rFonts w:ascii="Calibri" w:hAnsi="Calibri" w:cs="Calibri"/>
          <w:sz w:val="44"/>
          <w:szCs w:val="44"/>
        </w:rPr>
      </w:pPr>
      <w:r w:rsidRPr="00FD3598">
        <w:rPr>
          <w:rFonts w:ascii="Segoe UI Symbol" w:hAnsi="Segoe UI Symbol" w:cs="Segoe UI Symbol"/>
          <w:sz w:val="44"/>
          <w:szCs w:val="44"/>
        </w:rPr>
        <w:t>⚫</w:t>
      </w:r>
      <w:r w:rsidRPr="00FD3598">
        <w:rPr>
          <w:rFonts w:ascii="Calibri" w:hAnsi="Calibri" w:cs="Calibri"/>
          <w:sz w:val="44"/>
          <w:szCs w:val="44"/>
        </w:rPr>
        <w:t xml:space="preserve"> Defect: Commonly refers to several troubles with the software</w:t>
      </w:r>
    </w:p>
    <w:p w:rsidR="00FD3598" w:rsidRDefault="00FD3598" w:rsidP="00FD3598">
      <w:pPr>
        <w:pStyle w:val="Default"/>
        <w:rPr>
          <w:rFonts w:ascii="Calibri" w:hAnsi="Calibri" w:cs="Calibri"/>
          <w:sz w:val="44"/>
          <w:szCs w:val="44"/>
        </w:rPr>
      </w:pPr>
      <w:r w:rsidRPr="00FD3598">
        <w:rPr>
          <w:rFonts w:ascii="Calibri" w:hAnsi="Calibri" w:cs="Calibri"/>
          <w:sz w:val="44"/>
          <w:szCs w:val="44"/>
        </w:rPr>
        <w:t>products, with its external behavior or with its internal features.</w:t>
      </w:r>
    </w:p>
    <w:p w:rsidR="001A7777" w:rsidRDefault="001872BA" w:rsidP="00987EE1">
      <w:pPr>
        <w:pStyle w:val="Default"/>
        <w:rPr>
          <w:rFonts w:ascii="Calibri" w:hAnsi="Calibri" w:cs="Calibri"/>
          <w:sz w:val="44"/>
          <w:szCs w:val="44"/>
        </w:rPr>
      </w:pPr>
      <w:r>
        <w:rPr>
          <w:rFonts w:ascii="Calibri" w:hAnsi="Calibri" w:cs="Calibri"/>
          <w:sz w:val="44"/>
          <w:szCs w:val="44"/>
        </w:rPr>
        <w:t>28.</w:t>
      </w:r>
      <w:r w:rsidRPr="001872BA">
        <w:rPr>
          <w:rFonts w:ascii="Calibri" w:hAnsi="Calibri" w:cs="Calibri"/>
          <w:sz w:val="44"/>
          <w:szCs w:val="44"/>
        </w:rPr>
        <w:t>Difference between Priority and Severity</w:t>
      </w:r>
    </w:p>
    <w:p w:rsidR="001872BA" w:rsidRPr="001872BA" w:rsidRDefault="001872BA" w:rsidP="001872BA">
      <w:pPr>
        <w:pStyle w:val="Default"/>
        <w:rPr>
          <w:rFonts w:ascii="Calibri" w:hAnsi="Calibri" w:cs="Calibri"/>
          <w:sz w:val="44"/>
          <w:szCs w:val="44"/>
        </w:rPr>
      </w:pPr>
      <w:r>
        <w:rPr>
          <w:rFonts w:ascii="Calibri" w:hAnsi="Calibri" w:cs="Calibri"/>
          <w:sz w:val="44"/>
          <w:szCs w:val="44"/>
        </w:rPr>
        <w:t>Ans-</w:t>
      </w:r>
      <w:r w:rsidRPr="001872BA">
        <w:t></w:t>
      </w:r>
      <w:r w:rsidRPr="001872BA">
        <w:rPr>
          <w:rFonts w:ascii="Calibri" w:hAnsi="Calibri" w:cs="Calibri"/>
          <w:sz w:val="44"/>
          <w:szCs w:val="44"/>
        </w:rPr>
        <w:t>High Priority &amp; High Severity: An error which occurs on the basic</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functionality of the application and will not allow the user to use the system.</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(Eg. A site maintaining the student details, on saving record if it, doesn’t allow</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to save the record then this is high priority and high severity bug.)</w:t>
      </w:r>
    </w:p>
    <w:p w:rsidR="001872BA" w:rsidRPr="001872BA" w:rsidRDefault="001872BA" w:rsidP="001872BA">
      <w:pPr>
        <w:pStyle w:val="Default"/>
        <w:rPr>
          <w:rFonts w:ascii="Calibri" w:hAnsi="Calibri" w:cs="Calibri"/>
          <w:sz w:val="44"/>
          <w:szCs w:val="44"/>
        </w:rPr>
      </w:pPr>
      <w:r w:rsidRPr="001872BA">
        <w:rPr>
          <w:rFonts w:ascii="Segoe UI Symbol" w:hAnsi="Segoe UI Symbol" w:cs="Segoe UI Symbol"/>
          <w:sz w:val="44"/>
          <w:szCs w:val="44"/>
        </w:rPr>
        <w:lastRenderedPageBreak/>
        <w:t>⚫</w:t>
      </w:r>
      <w:r w:rsidRPr="001872BA">
        <w:rPr>
          <w:rFonts w:ascii="Calibri" w:hAnsi="Calibri" w:cs="Calibri"/>
          <w:sz w:val="44"/>
          <w:szCs w:val="44"/>
        </w:rPr>
        <w:t xml:space="preserve"> High Priority &amp; Low Severity: The spelling mistakes that happens on the</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cover page or heading or title of an application.</w:t>
      </w:r>
    </w:p>
    <w:p w:rsidR="001872BA" w:rsidRPr="001872BA" w:rsidRDefault="001872BA" w:rsidP="001872BA">
      <w:pPr>
        <w:pStyle w:val="Default"/>
        <w:rPr>
          <w:rFonts w:ascii="Calibri" w:hAnsi="Calibri" w:cs="Calibri"/>
          <w:sz w:val="44"/>
          <w:szCs w:val="44"/>
        </w:rPr>
      </w:pPr>
      <w:r w:rsidRPr="001872BA">
        <w:rPr>
          <w:rFonts w:ascii="Segoe UI Symbol" w:hAnsi="Segoe UI Symbol" w:cs="Segoe UI Symbol"/>
          <w:sz w:val="44"/>
          <w:szCs w:val="44"/>
        </w:rPr>
        <w:t>⚫</w:t>
      </w:r>
      <w:r w:rsidRPr="001872BA">
        <w:rPr>
          <w:rFonts w:ascii="Calibri" w:hAnsi="Calibri" w:cs="Calibri"/>
          <w:sz w:val="44"/>
          <w:szCs w:val="44"/>
        </w:rPr>
        <w:t xml:space="preserve"> High Severity &amp; Low Priority: An error which occurs on the functionality of</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the application (for which there is no workaround) and will not allow the user to use the system but on click of link which is rarely used by the end</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user.</w:t>
      </w:r>
    </w:p>
    <w:p w:rsidR="001872BA" w:rsidRPr="001872BA" w:rsidRDefault="001872BA" w:rsidP="001872BA">
      <w:pPr>
        <w:pStyle w:val="Default"/>
        <w:rPr>
          <w:rFonts w:ascii="Calibri" w:hAnsi="Calibri" w:cs="Calibri"/>
          <w:sz w:val="44"/>
          <w:szCs w:val="44"/>
        </w:rPr>
      </w:pPr>
      <w:r w:rsidRPr="001872BA">
        <w:rPr>
          <w:rFonts w:ascii="Segoe UI Symbol" w:hAnsi="Segoe UI Symbol" w:cs="Segoe UI Symbol"/>
          <w:sz w:val="44"/>
          <w:szCs w:val="44"/>
        </w:rPr>
        <w:t>⚫</w:t>
      </w:r>
      <w:r w:rsidRPr="001872BA">
        <w:rPr>
          <w:rFonts w:ascii="Calibri" w:hAnsi="Calibri" w:cs="Calibri"/>
          <w:sz w:val="44"/>
          <w:szCs w:val="44"/>
        </w:rPr>
        <w:t xml:space="preserve"> Low Priority and Low Severity: Any cosmetic or spelling issues which is</w:t>
      </w:r>
    </w:p>
    <w:p w:rsidR="001872BA" w:rsidRDefault="001872BA" w:rsidP="001872BA">
      <w:pPr>
        <w:pStyle w:val="Default"/>
        <w:rPr>
          <w:rFonts w:ascii="Calibri" w:hAnsi="Calibri" w:cs="Calibri"/>
          <w:sz w:val="44"/>
          <w:szCs w:val="44"/>
        </w:rPr>
      </w:pPr>
      <w:r w:rsidRPr="001872BA">
        <w:rPr>
          <w:rFonts w:ascii="Calibri" w:hAnsi="Calibri" w:cs="Calibri"/>
          <w:sz w:val="44"/>
          <w:szCs w:val="44"/>
        </w:rPr>
        <w:t>within a paragraph or in the report (Not on cover page, heading, title).</w:t>
      </w:r>
    </w:p>
    <w:p w:rsidR="001872BA" w:rsidRDefault="001872BA" w:rsidP="001872BA">
      <w:pPr>
        <w:pStyle w:val="Default"/>
        <w:rPr>
          <w:rFonts w:ascii="Calibri" w:hAnsi="Calibri" w:cs="Calibri"/>
          <w:sz w:val="44"/>
          <w:szCs w:val="44"/>
        </w:rPr>
      </w:pPr>
      <w:r>
        <w:rPr>
          <w:rFonts w:ascii="Calibri" w:hAnsi="Calibri" w:cs="Calibri"/>
          <w:sz w:val="44"/>
          <w:szCs w:val="44"/>
        </w:rPr>
        <w:t>29.</w:t>
      </w:r>
      <w:r w:rsidRPr="001872BA">
        <w:rPr>
          <w:rFonts w:ascii="Calibri" w:hAnsi="Calibri" w:cs="Calibri"/>
          <w:sz w:val="44"/>
          <w:szCs w:val="44"/>
        </w:rPr>
        <w:t>What is Bug Life Cycle?</w:t>
      </w:r>
    </w:p>
    <w:p w:rsidR="001872BA" w:rsidRPr="001872BA" w:rsidRDefault="001872BA" w:rsidP="001872BA">
      <w:pPr>
        <w:pStyle w:val="Default"/>
        <w:rPr>
          <w:rFonts w:ascii="Calibri" w:hAnsi="Calibri" w:cs="Calibri"/>
          <w:sz w:val="44"/>
          <w:szCs w:val="44"/>
        </w:rPr>
      </w:pPr>
      <w:r>
        <w:rPr>
          <w:rFonts w:ascii="Calibri" w:hAnsi="Calibri" w:cs="Calibri"/>
          <w:sz w:val="44"/>
          <w:szCs w:val="44"/>
        </w:rPr>
        <w:t>Ans-</w:t>
      </w:r>
      <w:r w:rsidRPr="001872BA">
        <w:t></w:t>
      </w:r>
      <w:r w:rsidRPr="001872BA">
        <w:rPr>
          <w:rFonts w:ascii="Segoe UI Symbol" w:hAnsi="Segoe UI Symbol" w:cs="Segoe UI Symbol"/>
          <w:sz w:val="44"/>
          <w:szCs w:val="44"/>
        </w:rPr>
        <w:t>⚫</w:t>
      </w:r>
      <w:r w:rsidRPr="001872BA">
        <w:rPr>
          <w:rFonts w:ascii="Calibri" w:hAnsi="Calibri" w:cs="Calibri"/>
          <w:sz w:val="44"/>
          <w:szCs w:val="44"/>
        </w:rPr>
        <w:t xml:space="preserve"> “A computer bug is an error, flaw, mistake, failure, or fault in a</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computer program that prevents it from working correctly or produces an incorrect result. Bugs arise from mistakes and</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t>errors, made by people, in either a program’s source code or its</w:t>
      </w:r>
    </w:p>
    <w:p w:rsidR="001872BA" w:rsidRPr="001872BA" w:rsidRDefault="001872BA" w:rsidP="001872BA">
      <w:pPr>
        <w:pStyle w:val="Default"/>
        <w:rPr>
          <w:rFonts w:ascii="Calibri" w:hAnsi="Calibri" w:cs="Calibri"/>
          <w:sz w:val="44"/>
          <w:szCs w:val="44"/>
        </w:rPr>
      </w:pPr>
      <w:r w:rsidRPr="001872BA">
        <w:rPr>
          <w:rFonts w:ascii="Calibri" w:hAnsi="Calibri" w:cs="Calibri"/>
          <w:sz w:val="44"/>
          <w:szCs w:val="44"/>
        </w:rPr>
        <w:lastRenderedPageBreak/>
        <w:t>design. “The duration or time span between the first time defects is found</w:t>
      </w:r>
      <w:r>
        <w:rPr>
          <w:rFonts w:ascii="Calibri" w:hAnsi="Calibri" w:cs="Calibri"/>
          <w:sz w:val="44"/>
          <w:szCs w:val="44"/>
        </w:rPr>
        <w:t xml:space="preserve"> </w:t>
      </w:r>
      <w:r w:rsidRPr="001872BA">
        <w:rPr>
          <w:rFonts w:ascii="Calibri" w:hAnsi="Calibri" w:cs="Calibri"/>
          <w:sz w:val="44"/>
          <w:szCs w:val="44"/>
        </w:rPr>
        <w:t>and the time that it is closed successfully, rejected, postponed or</w:t>
      </w:r>
    </w:p>
    <w:p w:rsidR="001872BA" w:rsidRDefault="001872BA" w:rsidP="001872BA">
      <w:pPr>
        <w:pStyle w:val="Default"/>
        <w:rPr>
          <w:rFonts w:ascii="Calibri" w:hAnsi="Calibri" w:cs="Calibri"/>
          <w:sz w:val="44"/>
          <w:szCs w:val="44"/>
        </w:rPr>
      </w:pPr>
      <w:r w:rsidRPr="001872BA">
        <w:rPr>
          <w:rFonts w:ascii="Calibri" w:hAnsi="Calibri" w:cs="Calibri"/>
          <w:sz w:val="44"/>
          <w:szCs w:val="44"/>
        </w:rPr>
        <w:t>deferred is called as ‘Defect Life Cycle’.</w:t>
      </w:r>
    </w:p>
    <w:p w:rsidR="001872BA" w:rsidRDefault="001872BA" w:rsidP="001872BA">
      <w:pPr>
        <w:pStyle w:val="Default"/>
        <w:rPr>
          <w:rFonts w:ascii="Calibri" w:hAnsi="Calibri" w:cs="Calibri"/>
          <w:sz w:val="44"/>
          <w:szCs w:val="44"/>
        </w:rPr>
      </w:pPr>
      <w:r>
        <w:rPr>
          <w:rFonts w:ascii="Calibri" w:hAnsi="Calibri" w:cs="Calibri"/>
          <w:sz w:val="44"/>
          <w:szCs w:val="44"/>
        </w:rPr>
        <w:t>30</w:t>
      </w:r>
      <w:r w:rsidR="005D76DF">
        <w:t></w:t>
      </w:r>
      <w:r w:rsidR="00D360B9" w:rsidRPr="00D360B9">
        <w:rPr>
          <w:rFonts w:ascii="Calibri" w:hAnsi="Calibri" w:cs="Calibri"/>
          <w:sz w:val="44"/>
          <w:szCs w:val="44"/>
        </w:rPr>
        <w:t>Explain the difference between Functional testing and Non-functional testing</w:t>
      </w:r>
    </w:p>
    <w:p w:rsidR="005D76DF" w:rsidRPr="005D76DF" w:rsidRDefault="005D76DF" w:rsidP="005D76DF">
      <w:pPr>
        <w:pStyle w:val="Default"/>
        <w:rPr>
          <w:rFonts w:ascii="Calibri" w:hAnsi="Calibri" w:cs="Calibri"/>
          <w:sz w:val="44"/>
          <w:szCs w:val="44"/>
        </w:rPr>
      </w:pPr>
      <w:r>
        <w:rPr>
          <w:rFonts w:ascii="Calibri" w:hAnsi="Calibri" w:cs="Calibri"/>
          <w:sz w:val="44"/>
          <w:szCs w:val="44"/>
        </w:rPr>
        <w:t>Ans-</w:t>
      </w:r>
      <w:r w:rsidRPr="005D76DF">
        <w:t></w:t>
      </w:r>
      <w:r w:rsidRPr="005D76DF">
        <w:rPr>
          <w:rFonts w:ascii="Calibri" w:hAnsi="Calibri" w:cs="Calibri"/>
          <w:sz w:val="44"/>
          <w:szCs w:val="44"/>
        </w:rPr>
        <w:t>Functional Testing: Testing based on an analysis of the</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specification of the functionality of a component or system.</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‘Specification’ – E.g. Requirements specification, Use Cases,</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Functional specification or maybe undocumented.</w:t>
      </w:r>
    </w:p>
    <w:p w:rsidR="005D76DF" w:rsidRDefault="005D76DF" w:rsidP="005D76DF">
      <w:pPr>
        <w:pStyle w:val="Default"/>
        <w:rPr>
          <w:rFonts w:ascii="Calibri" w:hAnsi="Calibri" w:cs="Calibri"/>
          <w:sz w:val="44"/>
          <w:szCs w:val="44"/>
        </w:rPr>
      </w:pPr>
      <w:r w:rsidRPr="005D76DF">
        <w:rPr>
          <w:rFonts w:ascii="Calibri" w:hAnsi="Calibri" w:cs="Calibri"/>
          <w:sz w:val="44"/>
          <w:szCs w:val="44"/>
        </w:rPr>
        <w:t>‘Function’ – what the system does</w:t>
      </w:r>
    </w:p>
    <w:p w:rsidR="005D76DF" w:rsidRDefault="005D76DF" w:rsidP="005D76DF">
      <w:pPr>
        <w:pStyle w:val="Default"/>
        <w:rPr>
          <w:rFonts w:ascii="Calibri" w:hAnsi="Calibri" w:cs="Calibri"/>
          <w:sz w:val="44"/>
          <w:szCs w:val="44"/>
        </w:rPr>
      </w:pP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Non-Functional Testing: Testing the attributes of a component or system that do not relate to functionality, e.g. reliability,</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efficiency, usability, interoperability, maintainability and</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portability</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 xml:space="preserve"> May be performed at all Test levels (not just Non Functional Systems</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t>Testing)</w:t>
      </w:r>
    </w:p>
    <w:p w:rsidR="005D76DF" w:rsidRPr="005D76DF" w:rsidRDefault="005D76DF" w:rsidP="005D76DF">
      <w:pPr>
        <w:pStyle w:val="Default"/>
        <w:rPr>
          <w:rFonts w:ascii="Calibri" w:hAnsi="Calibri" w:cs="Calibri"/>
          <w:sz w:val="44"/>
          <w:szCs w:val="44"/>
        </w:rPr>
      </w:pPr>
      <w:r w:rsidRPr="005D76DF">
        <w:rPr>
          <w:rFonts w:ascii="Calibri" w:hAnsi="Calibri" w:cs="Calibri"/>
          <w:sz w:val="44"/>
          <w:szCs w:val="44"/>
        </w:rPr>
        <w:lastRenderedPageBreak/>
        <w:t xml:space="preserve"> Measuring the characteristics of the system/software that can be</w:t>
      </w:r>
    </w:p>
    <w:p w:rsidR="005D76DF" w:rsidRDefault="005D76DF" w:rsidP="005D76DF">
      <w:pPr>
        <w:pStyle w:val="Default"/>
        <w:rPr>
          <w:rFonts w:ascii="Calibri" w:hAnsi="Calibri" w:cs="Calibri"/>
          <w:sz w:val="44"/>
          <w:szCs w:val="44"/>
        </w:rPr>
      </w:pPr>
      <w:r w:rsidRPr="005D76DF">
        <w:rPr>
          <w:rFonts w:ascii="Calibri" w:hAnsi="Calibri" w:cs="Calibri"/>
          <w:sz w:val="44"/>
          <w:szCs w:val="44"/>
        </w:rPr>
        <w:t>quantified on a varying scale- e.g. performance test scaling</w:t>
      </w:r>
    </w:p>
    <w:p w:rsidR="00C31AA8" w:rsidRDefault="00C31AA8" w:rsidP="005D76DF">
      <w:pPr>
        <w:pStyle w:val="Default"/>
        <w:rPr>
          <w:rFonts w:ascii="Calibri" w:hAnsi="Calibri" w:cs="Calibri"/>
          <w:sz w:val="44"/>
          <w:szCs w:val="44"/>
        </w:rPr>
      </w:pPr>
    </w:p>
    <w:p w:rsidR="00C31AA8" w:rsidRDefault="00C31AA8" w:rsidP="005D76DF">
      <w:pPr>
        <w:pStyle w:val="Default"/>
        <w:rPr>
          <w:rFonts w:ascii="Calibri" w:hAnsi="Calibri" w:cs="Calibri"/>
          <w:sz w:val="44"/>
          <w:szCs w:val="44"/>
        </w:rPr>
      </w:pPr>
      <w:r>
        <w:rPr>
          <w:rFonts w:ascii="Calibri" w:hAnsi="Calibri" w:cs="Calibri"/>
          <w:sz w:val="44"/>
          <w:szCs w:val="44"/>
        </w:rPr>
        <w:t>33.</w:t>
      </w:r>
      <w:r w:rsidRPr="00C31AA8">
        <w:rPr>
          <w:rFonts w:ascii="Calibri" w:hAnsi="Calibri" w:cs="Calibri"/>
          <w:sz w:val="44"/>
          <w:szCs w:val="44"/>
        </w:rPr>
        <w:t>What is the difference between the STLC (Software Testing Life Cycle) and SDLC (Software Development Life Cycle)?</w:t>
      </w:r>
    </w:p>
    <w:p w:rsidR="00406EA2" w:rsidRDefault="00406EA2" w:rsidP="005D76DF">
      <w:pPr>
        <w:pStyle w:val="Default"/>
        <w:rPr>
          <w:rFonts w:ascii="Calibri" w:hAnsi="Calibri" w:cs="Calibri"/>
          <w:sz w:val="44"/>
          <w:szCs w:val="44"/>
        </w:rPr>
      </w:pPr>
    </w:p>
    <w:p w:rsidR="00406EA2" w:rsidRPr="00406EA2" w:rsidRDefault="00406EA2" w:rsidP="00406EA2">
      <w:pPr>
        <w:pStyle w:val="Default"/>
        <w:rPr>
          <w:rFonts w:ascii="Calibri" w:hAnsi="Calibri" w:cs="Calibri"/>
          <w:sz w:val="44"/>
          <w:szCs w:val="44"/>
        </w:rPr>
      </w:pPr>
      <w:r>
        <w:rPr>
          <w:rFonts w:ascii="Calibri" w:hAnsi="Calibri" w:cs="Calibri"/>
          <w:sz w:val="44"/>
          <w:szCs w:val="44"/>
        </w:rPr>
        <w:t>Ans-</w:t>
      </w:r>
      <w:r w:rsidRPr="00406EA2">
        <w:t></w:t>
      </w:r>
      <w:r w:rsidRPr="00406EA2">
        <w:rPr>
          <w:rFonts w:ascii="Calibri" w:hAnsi="Calibri" w:cs="Calibri"/>
          <w:sz w:val="44"/>
          <w:szCs w:val="44"/>
        </w:rPr>
        <w:t>Test Planning in STLC is a phase in which a Senior QA manager determines</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the test plan strategy along with efforts and cost estimates for the project.</w:t>
      </w:r>
    </w:p>
    <w:p w:rsidR="00406EA2" w:rsidRPr="00406EA2" w:rsidRDefault="00406EA2" w:rsidP="00406EA2">
      <w:pPr>
        <w:pStyle w:val="Default"/>
        <w:rPr>
          <w:rFonts w:ascii="Calibri" w:hAnsi="Calibri" w:cs="Calibri"/>
          <w:sz w:val="44"/>
          <w:szCs w:val="44"/>
        </w:rPr>
      </w:pPr>
      <w:r w:rsidRPr="00406EA2">
        <w:rPr>
          <w:rFonts w:ascii="Segoe UI Symbol" w:hAnsi="Segoe UI Symbol" w:cs="Segoe UI Symbol"/>
          <w:sz w:val="44"/>
          <w:szCs w:val="44"/>
        </w:rPr>
        <w:t>⚫</w:t>
      </w:r>
      <w:r w:rsidRPr="00406EA2">
        <w:rPr>
          <w:rFonts w:ascii="Calibri" w:hAnsi="Calibri" w:cs="Calibri"/>
          <w:sz w:val="44"/>
          <w:szCs w:val="44"/>
        </w:rPr>
        <w:t xml:space="preserve"> Moreover, the resources, test environment, test limitations and the testing</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schedule are also determined.</w:t>
      </w:r>
    </w:p>
    <w:p w:rsidR="00406EA2" w:rsidRDefault="00406EA2" w:rsidP="00406EA2">
      <w:pPr>
        <w:pStyle w:val="Default"/>
        <w:rPr>
          <w:rFonts w:ascii="Calibri" w:hAnsi="Calibri" w:cs="Calibri"/>
          <w:sz w:val="44"/>
          <w:szCs w:val="44"/>
        </w:rPr>
      </w:pPr>
      <w:r w:rsidRPr="00406EA2">
        <w:rPr>
          <w:rFonts w:ascii="Segoe UI Symbol" w:hAnsi="Segoe UI Symbol" w:cs="Segoe UI Symbol"/>
          <w:sz w:val="44"/>
          <w:szCs w:val="44"/>
        </w:rPr>
        <w:t>⚫</w:t>
      </w:r>
      <w:r w:rsidRPr="00406EA2">
        <w:rPr>
          <w:rFonts w:ascii="Calibri" w:hAnsi="Calibri" w:cs="Calibri"/>
          <w:sz w:val="44"/>
          <w:szCs w:val="44"/>
        </w:rPr>
        <w:t xml:space="preserve"> The Test Plan gets prepared and finalized in the same phase</w:t>
      </w:r>
    </w:p>
    <w:p w:rsidR="00406EA2" w:rsidRDefault="00406EA2" w:rsidP="00406EA2">
      <w:pPr>
        <w:pStyle w:val="Default"/>
        <w:rPr>
          <w:rFonts w:ascii="Calibri" w:hAnsi="Calibri" w:cs="Calibri"/>
          <w:sz w:val="44"/>
          <w:szCs w:val="44"/>
        </w:rPr>
      </w:pP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SDLC Phases</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Requirements</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Collection/Gathering</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Establish Customer Needs</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lastRenderedPageBreak/>
        <w:t>Analysis Model And Specify the requirements-</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“What”</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Design Model And Specify a Solution – “Why”</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Implementation Construct a Solution In Software</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Testing Validate the solution against the</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requirements</w:t>
      </w:r>
    </w:p>
    <w:p w:rsidR="00406EA2" w:rsidRPr="00406EA2" w:rsidRDefault="00406EA2" w:rsidP="00406EA2">
      <w:pPr>
        <w:pStyle w:val="Default"/>
        <w:rPr>
          <w:rFonts w:ascii="Calibri" w:hAnsi="Calibri" w:cs="Calibri"/>
          <w:sz w:val="44"/>
          <w:szCs w:val="44"/>
        </w:rPr>
      </w:pPr>
      <w:r w:rsidRPr="00406EA2">
        <w:rPr>
          <w:rFonts w:ascii="Calibri" w:hAnsi="Calibri" w:cs="Calibri"/>
          <w:sz w:val="44"/>
          <w:szCs w:val="44"/>
        </w:rPr>
        <w:t>Maintenance Repair defects and adapt the solution to</w:t>
      </w:r>
    </w:p>
    <w:p w:rsidR="00406EA2" w:rsidRDefault="00406EA2" w:rsidP="00406EA2">
      <w:pPr>
        <w:pStyle w:val="Default"/>
        <w:rPr>
          <w:rFonts w:ascii="Calibri" w:hAnsi="Calibri" w:cs="Calibri"/>
          <w:sz w:val="44"/>
          <w:szCs w:val="44"/>
        </w:rPr>
      </w:pPr>
      <w:r w:rsidRPr="00406EA2">
        <w:rPr>
          <w:rFonts w:ascii="Calibri" w:hAnsi="Calibri" w:cs="Calibri"/>
          <w:sz w:val="44"/>
          <w:szCs w:val="44"/>
        </w:rPr>
        <w:t>the new requirements</w:t>
      </w:r>
    </w:p>
    <w:p w:rsidR="00B21B18" w:rsidRDefault="00B21B18" w:rsidP="00406EA2">
      <w:pPr>
        <w:pStyle w:val="Default"/>
        <w:rPr>
          <w:rFonts w:ascii="Calibri" w:hAnsi="Calibri" w:cs="Calibri"/>
          <w:sz w:val="44"/>
          <w:szCs w:val="44"/>
        </w:rPr>
      </w:pPr>
    </w:p>
    <w:p w:rsidR="00C31AA8" w:rsidRDefault="009A0046" w:rsidP="005D76DF">
      <w:pPr>
        <w:pStyle w:val="Default"/>
        <w:rPr>
          <w:rFonts w:ascii="Calibri" w:hAnsi="Calibri" w:cs="Calibri"/>
          <w:sz w:val="44"/>
          <w:szCs w:val="44"/>
        </w:rPr>
      </w:pPr>
      <w:r>
        <w:rPr>
          <w:rFonts w:ascii="Calibri" w:hAnsi="Calibri" w:cs="Calibri"/>
          <w:sz w:val="44"/>
          <w:szCs w:val="44"/>
        </w:rPr>
        <w:t>34.</w:t>
      </w:r>
      <w:r w:rsidRPr="009A0046">
        <w:rPr>
          <w:rFonts w:ascii="Calibri" w:hAnsi="Calibri" w:cs="Calibri"/>
          <w:sz w:val="44"/>
          <w:szCs w:val="44"/>
        </w:rPr>
        <w:t>What is the difference between test scenarios, test cases, and test script?</w:t>
      </w:r>
    </w:p>
    <w:p w:rsidR="00B21B18" w:rsidRPr="00B21B18" w:rsidRDefault="009A0046" w:rsidP="00B21B18">
      <w:pPr>
        <w:pStyle w:val="Default"/>
        <w:tabs>
          <w:tab w:val="left" w:pos="1392"/>
        </w:tabs>
        <w:rPr>
          <w:rFonts w:ascii="Calibri" w:hAnsi="Calibri" w:cs="Calibri"/>
          <w:sz w:val="44"/>
          <w:szCs w:val="44"/>
        </w:rPr>
      </w:pPr>
      <w:r>
        <w:rPr>
          <w:rFonts w:ascii="Calibri" w:hAnsi="Calibri" w:cs="Calibri"/>
          <w:sz w:val="44"/>
          <w:szCs w:val="44"/>
        </w:rPr>
        <w:t>Ans-</w:t>
      </w:r>
      <w:r w:rsidR="00B21B18">
        <w:rPr>
          <w:rFonts w:ascii="Calibri" w:hAnsi="Calibri" w:cs="Calibri"/>
          <w:sz w:val="44"/>
          <w:szCs w:val="44"/>
        </w:rPr>
        <w:tab/>
      </w:r>
      <w:r w:rsidR="00B21B18" w:rsidRPr="00B21B18">
        <w:rPr>
          <w:rFonts w:ascii="Calibri" w:hAnsi="Calibri" w:cs="Calibri"/>
          <w:sz w:val="44"/>
          <w:szCs w:val="44"/>
        </w:rPr>
        <w:t>Test Scenario</w:t>
      </w:r>
    </w:p>
    <w:p w:rsidR="00B21B18" w:rsidRPr="00B21B18" w:rsidRDefault="00B21B18" w:rsidP="00B21B18">
      <w:pPr>
        <w:pStyle w:val="Default"/>
        <w:tabs>
          <w:tab w:val="left" w:pos="1392"/>
        </w:tabs>
        <w:rPr>
          <w:rFonts w:ascii="Calibri" w:hAnsi="Calibri" w:cs="Calibri"/>
          <w:sz w:val="44"/>
          <w:szCs w:val="44"/>
        </w:rPr>
      </w:pPr>
      <w:r w:rsidRPr="00B21B18">
        <w:rPr>
          <w:rFonts w:ascii="Segoe UI Symbol" w:hAnsi="Segoe UI Symbol" w:cs="Segoe UI Symbol"/>
          <w:sz w:val="44"/>
          <w:szCs w:val="44"/>
        </w:rPr>
        <w:t>⚫</w:t>
      </w:r>
      <w:r w:rsidRPr="00B21B18">
        <w:rPr>
          <w:rFonts w:ascii="Calibri" w:hAnsi="Calibri" w:cs="Calibri"/>
          <w:sz w:val="44"/>
          <w:szCs w:val="44"/>
        </w:rPr>
        <w:t xml:space="preserve"> A Scenario is any functionality that can be tested. It is also called</w:t>
      </w:r>
    </w:p>
    <w:p w:rsidR="00B21B18" w:rsidRPr="00B21B18" w:rsidRDefault="00B21B18" w:rsidP="00B21B18">
      <w:pPr>
        <w:pStyle w:val="Default"/>
        <w:tabs>
          <w:tab w:val="left" w:pos="1392"/>
        </w:tabs>
        <w:rPr>
          <w:rFonts w:ascii="Calibri" w:hAnsi="Calibri" w:cs="Calibri"/>
          <w:sz w:val="44"/>
          <w:szCs w:val="44"/>
        </w:rPr>
      </w:pPr>
      <w:r w:rsidRPr="00B21B18">
        <w:rPr>
          <w:rFonts w:ascii="Calibri" w:hAnsi="Calibri" w:cs="Calibri"/>
          <w:sz w:val="44"/>
          <w:szCs w:val="44"/>
        </w:rPr>
        <w:t>Test Condition, or Test Possibility.</w:t>
      </w:r>
    </w:p>
    <w:p w:rsidR="00B21B18" w:rsidRPr="00B21B18" w:rsidRDefault="00B21B18" w:rsidP="00B21B18">
      <w:pPr>
        <w:pStyle w:val="Default"/>
        <w:tabs>
          <w:tab w:val="left" w:pos="1392"/>
        </w:tabs>
        <w:rPr>
          <w:rFonts w:ascii="Calibri" w:hAnsi="Calibri" w:cs="Calibri"/>
          <w:sz w:val="44"/>
          <w:szCs w:val="44"/>
        </w:rPr>
      </w:pPr>
      <w:r w:rsidRPr="00B21B18">
        <w:rPr>
          <w:rFonts w:ascii="Segoe UI Symbol" w:hAnsi="Segoe UI Symbol" w:cs="Segoe UI Symbol"/>
          <w:sz w:val="44"/>
          <w:szCs w:val="44"/>
        </w:rPr>
        <w:t>⚫</w:t>
      </w:r>
      <w:r w:rsidRPr="00B21B18">
        <w:rPr>
          <w:rFonts w:ascii="Calibri" w:hAnsi="Calibri" w:cs="Calibri"/>
          <w:sz w:val="44"/>
          <w:szCs w:val="44"/>
        </w:rPr>
        <w:t xml:space="preserve"> Test Scenario is ‘What to be tested’</w:t>
      </w:r>
    </w:p>
    <w:p w:rsidR="00B21B18" w:rsidRPr="00B21B18" w:rsidRDefault="00B21B18" w:rsidP="00B21B18">
      <w:pPr>
        <w:pStyle w:val="Default"/>
        <w:tabs>
          <w:tab w:val="left" w:pos="1392"/>
        </w:tabs>
        <w:rPr>
          <w:rFonts w:ascii="Calibri" w:hAnsi="Calibri" w:cs="Calibri"/>
          <w:sz w:val="44"/>
          <w:szCs w:val="44"/>
        </w:rPr>
      </w:pPr>
      <w:r w:rsidRPr="00B21B18">
        <w:rPr>
          <w:rFonts w:ascii="Segoe UI Symbol" w:hAnsi="Segoe UI Symbol" w:cs="Segoe UI Symbol"/>
          <w:sz w:val="44"/>
          <w:szCs w:val="44"/>
        </w:rPr>
        <w:t>⚫</w:t>
      </w:r>
      <w:r w:rsidRPr="00B21B18">
        <w:rPr>
          <w:rFonts w:ascii="Calibri" w:hAnsi="Calibri" w:cs="Calibri"/>
          <w:sz w:val="44"/>
          <w:szCs w:val="44"/>
        </w:rPr>
        <w:t xml:space="preserve"> Test scenario is nothing but test procedure.</w:t>
      </w:r>
    </w:p>
    <w:p w:rsidR="00B21B18" w:rsidRPr="00B21B18" w:rsidRDefault="00B21B18" w:rsidP="00B21B18">
      <w:pPr>
        <w:pStyle w:val="Default"/>
        <w:tabs>
          <w:tab w:val="left" w:pos="1392"/>
        </w:tabs>
        <w:rPr>
          <w:rFonts w:ascii="Calibri" w:hAnsi="Calibri" w:cs="Calibri"/>
          <w:sz w:val="44"/>
          <w:szCs w:val="44"/>
        </w:rPr>
      </w:pPr>
      <w:r w:rsidRPr="00B21B18">
        <w:rPr>
          <w:rFonts w:ascii="Segoe UI Symbol" w:hAnsi="Segoe UI Symbol" w:cs="Segoe UI Symbol"/>
          <w:sz w:val="44"/>
          <w:szCs w:val="44"/>
        </w:rPr>
        <w:t>⚫</w:t>
      </w:r>
      <w:r w:rsidRPr="00B21B18">
        <w:rPr>
          <w:rFonts w:ascii="Calibri" w:hAnsi="Calibri" w:cs="Calibri"/>
          <w:sz w:val="44"/>
          <w:szCs w:val="44"/>
        </w:rPr>
        <w:t xml:space="preserve"> The scenarios are derived from use cases.</w:t>
      </w:r>
    </w:p>
    <w:p w:rsidR="00B21B18" w:rsidRPr="00B21B18" w:rsidRDefault="00B21B18" w:rsidP="00B21B18">
      <w:pPr>
        <w:pStyle w:val="Default"/>
        <w:tabs>
          <w:tab w:val="left" w:pos="1392"/>
        </w:tabs>
        <w:rPr>
          <w:rFonts w:ascii="Calibri" w:hAnsi="Calibri" w:cs="Calibri"/>
          <w:sz w:val="44"/>
          <w:szCs w:val="44"/>
        </w:rPr>
      </w:pPr>
      <w:r w:rsidRPr="00B21B18">
        <w:rPr>
          <w:rFonts w:ascii="Segoe UI Symbol" w:hAnsi="Segoe UI Symbol" w:cs="Segoe UI Symbol"/>
          <w:sz w:val="44"/>
          <w:szCs w:val="44"/>
        </w:rPr>
        <w:t>⚫</w:t>
      </w:r>
      <w:r w:rsidRPr="00B21B18">
        <w:rPr>
          <w:rFonts w:ascii="Calibri" w:hAnsi="Calibri" w:cs="Calibri"/>
          <w:sz w:val="44"/>
          <w:szCs w:val="44"/>
        </w:rPr>
        <w:t xml:space="preserve"> Test Scenario represents a series of actions that are associated</w:t>
      </w:r>
    </w:p>
    <w:p w:rsidR="00B21B18" w:rsidRPr="00B21B18" w:rsidRDefault="00B21B18" w:rsidP="00B21B18">
      <w:pPr>
        <w:pStyle w:val="Default"/>
        <w:tabs>
          <w:tab w:val="left" w:pos="1392"/>
        </w:tabs>
        <w:rPr>
          <w:rFonts w:ascii="Calibri" w:hAnsi="Calibri" w:cs="Calibri"/>
          <w:sz w:val="44"/>
          <w:szCs w:val="44"/>
        </w:rPr>
      </w:pPr>
      <w:r w:rsidRPr="00B21B18">
        <w:rPr>
          <w:rFonts w:ascii="Calibri" w:hAnsi="Calibri" w:cs="Calibri"/>
          <w:sz w:val="44"/>
          <w:szCs w:val="44"/>
        </w:rPr>
        <w:t>together.</w:t>
      </w:r>
    </w:p>
    <w:p w:rsidR="00B21B18" w:rsidRDefault="00B21B18" w:rsidP="00E14205">
      <w:pPr>
        <w:pStyle w:val="Default"/>
        <w:tabs>
          <w:tab w:val="left" w:pos="1392"/>
        </w:tabs>
        <w:rPr>
          <w:rFonts w:ascii="Calibri" w:hAnsi="Calibri" w:cs="Calibri"/>
          <w:sz w:val="44"/>
          <w:szCs w:val="44"/>
        </w:rPr>
      </w:pPr>
      <w:r w:rsidRPr="00B21B18">
        <w:rPr>
          <w:rFonts w:ascii="Segoe UI Symbol" w:hAnsi="Segoe UI Symbol" w:cs="Segoe UI Symbol"/>
          <w:sz w:val="44"/>
          <w:szCs w:val="44"/>
        </w:rPr>
        <w:t>⚫</w:t>
      </w:r>
      <w:r w:rsidRPr="00B21B18">
        <w:rPr>
          <w:rFonts w:ascii="Calibri" w:hAnsi="Calibri" w:cs="Calibri"/>
          <w:sz w:val="44"/>
          <w:szCs w:val="44"/>
        </w:rPr>
        <w:t xml:space="preserve"> Scenario is thread of operations</w:t>
      </w:r>
    </w:p>
    <w:p w:rsidR="009A0046" w:rsidRPr="009A0046" w:rsidRDefault="009A0046" w:rsidP="009A0046">
      <w:pPr>
        <w:pStyle w:val="Default"/>
        <w:rPr>
          <w:rFonts w:ascii="Calibri" w:hAnsi="Calibri" w:cs="Calibri"/>
          <w:sz w:val="44"/>
          <w:szCs w:val="44"/>
        </w:rPr>
      </w:pPr>
      <w:r w:rsidRPr="009A0046">
        <w:lastRenderedPageBreak/>
        <w:t></w:t>
      </w:r>
      <w:r w:rsidRPr="009A0046">
        <w:rPr>
          <w:rFonts w:ascii="Calibri" w:hAnsi="Calibri" w:cs="Calibri"/>
          <w:sz w:val="44"/>
          <w:szCs w:val="44"/>
        </w:rPr>
        <w:t>Test Case</w:t>
      </w:r>
    </w:p>
    <w:p w:rsidR="009A0046" w:rsidRPr="009A0046" w:rsidRDefault="009A0046" w:rsidP="009A0046">
      <w:pPr>
        <w:pStyle w:val="Default"/>
        <w:rPr>
          <w:rFonts w:ascii="Calibri" w:hAnsi="Calibri" w:cs="Calibri"/>
          <w:sz w:val="44"/>
          <w:szCs w:val="44"/>
        </w:rPr>
      </w:pPr>
      <w:r w:rsidRPr="009A0046">
        <w:rPr>
          <w:rFonts w:ascii="Segoe UI Symbol" w:hAnsi="Segoe UI Symbol" w:cs="Segoe UI Symbol"/>
          <w:sz w:val="44"/>
          <w:szCs w:val="44"/>
        </w:rPr>
        <w:t>⚫</w:t>
      </w:r>
      <w:r w:rsidRPr="009A0046">
        <w:rPr>
          <w:rFonts w:ascii="Calibri" w:hAnsi="Calibri" w:cs="Calibri"/>
          <w:sz w:val="44"/>
          <w:szCs w:val="44"/>
        </w:rPr>
        <w:t xml:space="preserve"> Test cases involve the set of steps, conditions and inputs which</w:t>
      </w:r>
    </w:p>
    <w:p w:rsidR="009A0046" w:rsidRPr="009A0046" w:rsidRDefault="009A0046" w:rsidP="009A0046">
      <w:pPr>
        <w:pStyle w:val="Default"/>
        <w:rPr>
          <w:rFonts w:ascii="Calibri" w:hAnsi="Calibri" w:cs="Calibri"/>
          <w:sz w:val="44"/>
          <w:szCs w:val="44"/>
        </w:rPr>
      </w:pPr>
      <w:r w:rsidRPr="009A0046">
        <w:rPr>
          <w:rFonts w:ascii="Calibri" w:hAnsi="Calibri" w:cs="Calibri"/>
          <w:sz w:val="44"/>
          <w:szCs w:val="44"/>
        </w:rPr>
        <w:t>can be used while performing the testing tasks.</w:t>
      </w:r>
    </w:p>
    <w:p w:rsidR="009A0046" w:rsidRPr="009A0046" w:rsidRDefault="009A0046" w:rsidP="009A0046">
      <w:pPr>
        <w:pStyle w:val="Default"/>
        <w:rPr>
          <w:rFonts w:ascii="Calibri" w:hAnsi="Calibri" w:cs="Calibri"/>
          <w:sz w:val="44"/>
          <w:szCs w:val="44"/>
        </w:rPr>
      </w:pPr>
      <w:r w:rsidRPr="009A0046">
        <w:rPr>
          <w:rFonts w:ascii="Segoe UI Symbol" w:hAnsi="Segoe UI Symbol" w:cs="Segoe UI Symbol"/>
          <w:sz w:val="44"/>
          <w:szCs w:val="44"/>
        </w:rPr>
        <w:t>⚫</w:t>
      </w:r>
      <w:r w:rsidRPr="009A0046">
        <w:rPr>
          <w:rFonts w:ascii="Calibri" w:hAnsi="Calibri" w:cs="Calibri"/>
          <w:sz w:val="44"/>
          <w:szCs w:val="44"/>
        </w:rPr>
        <w:t xml:space="preserve"> Test Case is ‘How to be tested’</w:t>
      </w:r>
    </w:p>
    <w:p w:rsidR="009A0046" w:rsidRPr="009A0046" w:rsidRDefault="009A0046" w:rsidP="009A0046">
      <w:pPr>
        <w:pStyle w:val="Default"/>
        <w:rPr>
          <w:rFonts w:ascii="Calibri" w:hAnsi="Calibri" w:cs="Calibri"/>
          <w:sz w:val="44"/>
          <w:szCs w:val="44"/>
        </w:rPr>
      </w:pPr>
      <w:r w:rsidRPr="009A0046">
        <w:rPr>
          <w:rFonts w:ascii="Segoe UI Symbol" w:hAnsi="Segoe UI Symbol" w:cs="Segoe UI Symbol"/>
          <w:sz w:val="44"/>
          <w:szCs w:val="44"/>
        </w:rPr>
        <w:t>⚫</w:t>
      </w:r>
      <w:r w:rsidRPr="009A0046">
        <w:rPr>
          <w:rFonts w:ascii="Calibri" w:hAnsi="Calibri" w:cs="Calibri"/>
          <w:sz w:val="44"/>
          <w:szCs w:val="44"/>
        </w:rPr>
        <w:t xml:space="preserve"> Test case consist of set of input values, execution precondition,</w:t>
      </w:r>
    </w:p>
    <w:p w:rsidR="009A0046" w:rsidRPr="009A0046" w:rsidRDefault="009A0046" w:rsidP="009A0046">
      <w:pPr>
        <w:pStyle w:val="Default"/>
        <w:rPr>
          <w:rFonts w:ascii="Calibri" w:hAnsi="Calibri" w:cs="Calibri"/>
          <w:sz w:val="44"/>
          <w:szCs w:val="44"/>
        </w:rPr>
      </w:pPr>
      <w:r w:rsidRPr="009A0046">
        <w:rPr>
          <w:rFonts w:ascii="Calibri" w:hAnsi="Calibri" w:cs="Calibri"/>
          <w:sz w:val="44"/>
          <w:szCs w:val="44"/>
        </w:rPr>
        <w:t>expected Results and executed post-condition developed to cover certain test Condition.</w:t>
      </w:r>
    </w:p>
    <w:p w:rsidR="009A0046" w:rsidRPr="009A0046" w:rsidRDefault="009A0046" w:rsidP="009A0046">
      <w:pPr>
        <w:pStyle w:val="Default"/>
        <w:rPr>
          <w:rFonts w:ascii="Calibri" w:hAnsi="Calibri" w:cs="Calibri"/>
          <w:sz w:val="44"/>
          <w:szCs w:val="44"/>
        </w:rPr>
      </w:pPr>
      <w:r w:rsidRPr="009A0046">
        <w:rPr>
          <w:rFonts w:ascii="Segoe UI Symbol" w:hAnsi="Segoe UI Symbol" w:cs="Segoe UI Symbol"/>
          <w:sz w:val="44"/>
          <w:szCs w:val="44"/>
        </w:rPr>
        <w:t>⚫</w:t>
      </w:r>
      <w:r w:rsidRPr="009A0046">
        <w:rPr>
          <w:rFonts w:ascii="Calibri" w:hAnsi="Calibri" w:cs="Calibri"/>
          <w:sz w:val="44"/>
          <w:szCs w:val="44"/>
        </w:rPr>
        <w:t xml:space="preserve"> Test cases are derived (or written) from test scenario.</w:t>
      </w:r>
    </w:p>
    <w:p w:rsidR="009A0046" w:rsidRDefault="009A0046" w:rsidP="009A0046">
      <w:pPr>
        <w:pStyle w:val="Default"/>
        <w:rPr>
          <w:rFonts w:ascii="Calibri" w:hAnsi="Calibri" w:cs="Calibri"/>
          <w:sz w:val="44"/>
          <w:szCs w:val="44"/>
        </w:rPr>
      </w:pPr>
      <w:r w:rsidRPr="009A0046">
        <w:rPr>
          <w:rFonts w:ascii="Segoe UI Symbol" w:hAnsi="Segoe UI Symbol" w:cs="Segoe UI Symbol"/>
          <w:sz w:val="44"/>
          <w:szCs w:val="44"/>
        </w:rPr>
        <w:t>⚫</w:t>
      </w:r>
      <w:r w:rsidRPr="009A0046">
        <w:rPr>
          <w:rFonts w:ascii="Calibri" w:hAnsi="Calibri" w:cs="Calibri"/>
          <w:sz w:val="44"/>
          <w:szCs w:val="44"/>
        </w:rPr>
        <w:t xml:space="preserve"> Test Case represents a single (low level) action by the</w:t>
      </w:r>
    </w:p>
    <w:p w:rsidR="00C915CD" w:rsidRDefault="00C915CD" w:rsidP="005D76DF">
      <w:pPr>
        <w:pStyle w:val="Default"/>
        <w:rPr>
          <w:rFonts w:ascii="Calibri" w:hAnsi="Calibri" w:cs="Calibri"/>
          <w:sz w:val="44"/>
          <w:szCs w:val="44"/>
        </w:rPr>
      </w:pPr>
      <w:r>
        <w:rPr>
          <w:rFonts w:ascii="Calibri" w:hAnsi="Calibri" w:cs="Calibri"/>
          <w:sz w:val="44"/>
          <w:szCs w:val="44"/>
        </w:rPr>
        <w:t>35.</w:t>
      </w:r>
      <w:r w:rsidRPr="00C915CD">
        <w:rPr>
          <w:rFonts w:ascii="Calibri" w:hAnsi="Calibri" w:cs="Calibri"/>
          <w:sz w:val="44"/>
          <w:szCs w:val="44"/>
        </w:rPr>
        <w:t>Explain what Test Plan is? What is the information that should be covered?</w:t>
      </w:r>
    </w:p>
    <w:p w:rsidR="00C915CD" w:rsidRPr="00C915CD" w:rsidRDefault="00C915CD" w:rsidP="00C915CD">
      <w:pPr>
        <w:pStyle w:val="Default"/>
        <w:rPr>
          <w:rFonts w:ascii="Calibri" w:hAnsi="Calibri" w:cs="Calibri"/>
          <w:sz w:val="44"/>
          <w:szCs w:val="44"/>
        </w:rPr>
      </w:pPr>
      <w:r>
        <w:rPr>
          <w:rFonts w:ascii="Calibri" w:hAnsi="Calibri" w:cs="Calibri"/>
          <w:sz w:val="44"/>
          <w:szCs w:val="44"/>
        </w:rPr>
        <w:t>Ans-</w:t>
      </w:r>
      <w:r w:rsidRPr="00C915CD">
        <w:t></w:t>
      </w:r>
      <w:r w:rsidRPr="00C915CD">
        <w:rPr>
          <w:rFonts w:ascii="Calibri" w:hAnsi="Calibri" w:cs="Calibri"/>
          <w:sz w:val="44"/>
          <w:szCs w:val="44"/>
        </w:rPr>
        <w:t>Test Planning in STLC is a phase in which a Senior QA manager determines</w:t>
      </w:r>
    </w:p>
    <w:p w:rsidR="00C915CD" w:rsidRPr="00C915CD" w:rsidRDefault="00C915CD" w:rsidP="00C915CD">
      <w:pPr>
        <w:pStyle w:val="Default"/>
        <w:rPr>
          <w:rFonts w:ascii="Calibri" w:hAnsi="Calibri" w:cs="Calibri"/>
          <w:sz w:val="44"/>
          <w:szCs w:val="44"/>
        </w:rPr>
      </w:pPr>
      <w:r w:rsidRPr="00C915CD">
        <w:rPr>
          <w:rFonts w:ascii="Calibri" w:hAnsi="Calibri" w:cs="Calibri"/>
          <w:sz w:val="44"/>
          <w:szCs w:val="44"/>
        </w:rPr>
        <w:t>the test plan strategy along with efforts and cost estimates for the project.</w:t>
      </w:r>
    </w:p>
    <w:p w:rsidR="00C915CD" w:rsidRPr="00C915CD" w:rsidRDefault="00C915CD" w:rsidP="00C915CD">
      <w:pPr>
        <w:pStyle w:val="Default"/>
        <w:rPr>
          <w:rFonts w:ascii="Calibri" w:hAnsi="Calibri" w:cs="Calibri"/>
          <w:sz w:val="44"/>
          <w:szCs w:val="44"/>
        </w:rPr>
      </w:pPr>
      <w:r w:rsidRPr="00C915CD">
        <w:rPr>
          <w:rFonts w:ascii="Calibri" w:hAnsi="Calibri" w:cs="Calibri"/>
          <w:sz w:val="44"/>
          <w:szCs w:val="44"/>
        </w:rPr>
        <w:t xml:space="preserve"> Moreover, the resources, test environment, test limitations and the testing</w:t>
      </w:r>
    </w:p>
    <w:p w:rsidR="001872BA" w:rsidRDefault="00C915CD" w:rsidP="00C915CD">
      <w:pPr>
        <w:pStyle w:val="Default"/>
        <w:rPr>
          <w:rFonts w:ascii="Calibri" w:hAnsi="Calibri" w:cs="Calibri"/>
          <w:sz w:val="44"/>
          <w:szCs w:val="44"/>
        </w:rPr>
      </w:pPr>
      <w:r w:rsidRPr="00C915CD">
        <w:rPr>
          <w:rFonts w:ascii="Calibri" w:hAnsi="Calibri" w:cs="Calibri"/>
          <w:sz w:val="44"/>
          <w:szCs w:val="44"/>
        </w:rPr>
        <w:t>schedule are also determined. The Test Plan gets prepared and finalized in the same phase.</w:t>
      </w:r>
    </w:p>
    <w:p w:rsidR="001872BA" w:rsidRDefault="00FE19BE" w:rsidP="001872BA">
      <w:pPr>
        <w:pStyle w:val="Default"/>
        <w:rPr>
          <w:rFonts w:ascii="Calibri" w:hAnsi="Calibri" w:cs="Calibri"/>
          <w:sz w:val="44"/>
          <w:szCs w:val="44"/>
        </w:rPr>
      </w:pPr>
      <w:r>
        <w:rPr>
          <w:rFonts w:ascii="Calibri" w:hAnsi="Calibri" w:cs="Calibri"/>
          <w:sz w:val="44"/>
          <w:szCs w:val="44"/>
        </w:rPr>
        <w:lastRenderedPageBreak/>
        <w:t>36.</w:t>
      </w:r>
      <w:r w:rsidRPr="00FE19BE">
        <w:rPr>
          <w:rFonts w:ascii="Calibri" w:hAnsi="Calibri" w:cs="Calibri"/>
          <w:sz w:val="44"/>
          <w:szCs w:val="44"/>
        </w:rPr>
        <w:t>What is priority?</w:t>
      </w:r>
    </w:p>
    <w:p w:rsidR="00FE19BE" w:rsidRDefault="00FE19BE" w:rsidP="00FE19BE">
      <w:pPr>
        <w:pStyle w:val="Default"/>
        <w:rPr>
          <w:rFonts w:ascii="Calibri" w:hAnsi="Calibri" w:cs="Calibri"/>
          <w:sz w:val="44"/>
          <w:szCs w:val="44"/>
        </w:rPr>
      </w:pPr>
      <w:r>
        <w:rPr>
          <w:rFonts w:ascii="Calibri" w:hAnsi="Calibri" w:cs="Calibri"/>
          <w:sz w:val="44"/>
          <w:szCs w:val="44"/>
        </w:rPr>
        <w:t>Ans-</w:t>
      </w:r>
      <w:r w:rsidRPr="00FE19BE">
        <w:t></w:t>
      </w:r>
      <w:r w:rsidRPr="00FE19BE">
        <w:rPr>
          <w:rFonts w:ascii="Calibri" w:hAnsi="Calibri" w:cs="Calibri"/>
          <w:sz w:val="44"/>
          <w:szCs w:val="44"/>
        </w:rPr>
        <w:t xml:space="preserve">Priority is Relative and Business-Focused. Priority defines the order in which we should resolve a defect. Should we fix it now, or can it wait? </w:t>
      </w:r>
      <w:r w:rsidR="00685113">
        <w:rPr>
          <w:rFonts w:ascii="Calibri" w:hAnsi="Calibri" w:cs="Calibri"/>
          <w:sz w:val="44"/>
          <w:szCs w:val="44"/>
        </w:rPr>
        <w:t xml:space="preserve">This </w:t>
      </w:r>
      <w:r w:rsidRPr="00FE19BE">
        <w:rPr>
          <w:rFonts w:ascii="Calibri" w:hAnsi="Calibri" w:cs="Calibri"/>
          <w:sz w:val="44"/>
          <w:szCs w:val="44"/>
        </w:rPr>
        <w:t>priority status is set by the tester to the developer mentioning the time frame to fix the defect. If high priority is mentioned then the developer has to fix it at the earliest. The priority status is set based on the customer requirements.</w:t>
      </w:r>
    </w:p>
    <w:p w:rsidR="00F04DB6" w:rsidRDefault="00F04DB6" w:rsidP="00FE19BE">
      <w:pPr>
        <w:pStyle w:val="Default"/>
        <w:rPr>
          <w:rFonts w:ascii="Calibri" w:hAnsi="Calibri" w:cs="Calibri"/>
          <w:sz w:val="44"/>
          <w:szCs w:val="44"/>
        </w:rPr>
      </w:pPr>
    </w:p>
    <w:p w:rsidR="00F04DB6" w:rsidRDefault="00F04DB6" w:rsidP="00FE19BE">
      <w:pPr>
        <w:pStyle w:val="Default"/>
        <w:rPr>
          <w:rFonts w:ascii="Calibri" w:hAnsi="Calibri" w:cs="Calibri"/>
          <w:sz w:val="44"/>
          <w:szCs w:val="44"/>
        </w:rPr>
      </w:pPr>
      <w:r>
        <w:rPr>
          <w:rFonts w:ascii="Calibri" w:hAnsi="Calibri" w:cs="Calibri"/>
          <w:sz w:val="44"/>
          <w:szCs w:val="44"/>
        </w:rPr>
        <w:t>37</w:t>
      </w:r>
      <w:r w:rsidRPr="00F04DB6">
        <w:rPr>
          <w:rFonts w:ascii="Calibri" w:hAnsi="Calibri" w:cs="Calibri"/>
          <w:sz w:val="44"/>
          <w:szCs w:val="44"/>
        </w:rPr>
        <w:t xml:space="preserve"> What is severity?</w:t>
      </w:r>
    </w:p>
    <w:p w:rsidR="00F04DB6" w:rsidRPr="00F04DB6" w:rsidRDefault="00F04DB6" w:rsidP="00F04DB6">
      <w:pPr>
        <w:pStyle w:val="Default"/>
        <w:rPr>
          <w:rFonts w:ascii="Calibri" w:hAnsi="Calibri" w:cs="Calibri"/>
          <w:sz w:val="44"/>
          <w:szCs w:val="44"/>
        </w:rPr>
      </w:pPr>
      <w:r>
        <w:rPr>
          <w:rFonts w:ascii="Calibri" w:hAnsi="Calibri" w:cs="Calibri"/>
          <w:sz w:val="44"/>
          <w:szCs w:val="44"/>
        </w:rPr>
        <w:t>Ans-</w:t>
      </w:r>
      <w:r w:rsidRPr="00F04DB6">
        <w:t></w:t>
      </w:r>
      <w:r w:rsidRPr="00F04DB6">
        <w:rPr>
          <w:rFonts w:ascii="Calibri" w:hAnsi="Calibri" w:cs="Calibri"/>
          <w:sz w:val="44"/>
          <w:szCs w:val="44"/>
        </w:rPr>
        <w:t xml:space="preserve">Severity is absolute and Customer-Focused. It is the extent to which the defect can affect the software. In other </w:t>
      </w:r>
      <w:r w:rsidR="004C0965" w:rsidRPr="00F04DB6">
        <w:rPr>
          <w:rFonts w:ascii="Calibri" w:hAnsi="Calibri" w:cs="Calibri"/>
          <w:sz w:val="44"/>
          <w:szCs w:val="44"/>
        </w:rPr>
        <w:t>words,</w:t>
      </w:r>
      <w:r w:rsidRPr="00F04DB6">
        <w:rPr>
          <w:rFonts w:ascii="Calibri" w:hAnsi="Calibri" w:cs="Calibri"/>
          <w:sz w:val="44"/>
          <w:szCs w:val="44"/>
        </w:rPr>
        <w:t xml:space="preserve"> it defines the</w:t>
      </w:r>
    </w:p>
    <w:p w:rsidR="00FE19BE" w:rsidRDefault="00F04DB6" w:rsidP="00F04DB6">
      <w:pPr>
        <w:pStyle w:val="Default"/>
        <w:rPr>
          <w:rFonts w:ascii="Calibri" w:hAnsi="Calibri" w:cs="Calibri"/>
          <w:sz w:val="44"/>
          <w:szCs w:val="44"/>
        </w:rPr>
      </w:pPr>
      <w:r w:rsidRPr="00F04DB6">
        <w:rPr>
          <w:rFonts w:ascii="Calibri" w:hAnsi="Calibri" w:cs="Calibri"/>
          <w:sz w:val="44"/>
          <w:szCs w:val="44"/>
        </w:rPr>
        <w:t>impact that a given defect has on the system.</w:t>
      </w:r>
    </w:p>
    <w:p w:rsidR="00BC4080" w:rsidRDefault="00BC4080" w:rsidP="00F04DB6">
      <w:pPr>
        <w:pStyle w:val="Default"/>
        <w:rPr>
          <w:rFonts w:ascii="Calibri" w:hAnsi="Calibri" w:cs="Calibri"/>
          <w:sz w:val="44"/>
          <w:szCs w:val="44"/>
        </w:rPr>
      </w:pPr>
    </w:p>
    <w:p w:rsidR="0091491D" w:rsidRDefault="0091491D" w:rsidP="00F04DB6">
      <w:pPr>
        <w:pStyle w:val="Default"/>
        <w:rPr>
          <w:rFonts w:ascii="Calibri" w:hAnsi="Calibri" w:cs="Calibri"/>
          <w:sz w:val="44"/>
          <w:szCs w:val="44"/>
        </w:rPr>
      </w:pPr>
      <w:r>
        <w:rPr>
          <w:rFonts w:ascii="Calibri" w:hAnsi="Calibri" w:cs="Calibri"/>
          <w:sz w:val="44"/>
          <w:szCs w:val="44"/>
        </w:rPr>
        <w:t>38.</w:t>
      </w:r>
      <w:r w:rsidRPr="0091491D">
        <w:rPr>
          <w:rFonts w:ascii="Calibri" w:hAnsi="Calibri" w:cs="Calibri"/>
          <w:sz w:val="44"/>
          <w:szCs w:val="44"/>
        </w:rPr>
        <w:t>Bug categories are…</w:t>
      </w:r>
    </w:p>
    <w:p w:rsidR="00BC4080" w:rsidRDefault="00BC4080" w:rsidP="00F04DB6">
      <w:pPr>
        <w:pStyle w:val="Default"/>
        <w:rPr>
          <w:rFonts w:ascii="Calibri" w:hAnsi="Calibri" w:cs="Calibri"/>
          <w:sz w:val="44"/>
          <w:szCs w:val="44"/>
        </w:rPr>
      </w:pPr>
    </w:p>
    <w:p w:rsidR="001872BA" w:rsidRDefault="00BC4080" w:rsidP="001872BA">
      <w:pPr>
        <w:pStyle w:val="Default"/>
        <w:rPr>
          <w:rFonts w:ascii="Calibri" w:hAnsi="Calibri" w:cs="Calibri"/>
          <w:sz w:val="44"/>
          <w:szCs w:val="44"/>
        </w:rPr>
      </w:pPr>
      <w:r>
        <w:rPr>
          <w:rFonts w:ascii="Calibri" w:hAnsi="Calibri" w:cs="Calibri"/>
          <w:sz w:val="44"/>
          <w:szCs w:val="44"/>
        </w:rPr>
        <w:t>39.</w:t>
      </w:r>
      <w:r w:rsidRPr="00BC4080">
        <w:t></w:t>
      </w:r>
      <w:r w:rsidRPr="00BC4080">
        <w:rPr>
          <w:rFonts w:ascii="Calibri" w:hAnsi="Calibri" w:cs="Calibri"/>
          <w:sz w:val="44"/>
          <w:szCs w:val="44"/>
        </w:rPr>
        <w:t xml:space="preserve">Advantage of </w:t>
      </w:r>
      <w:r w:rsidR="007A44DD" w:rsidRPr="00BC4080">
        <w:rPr>
          <w:rFonts w:ascii="Calibri" w:hAnsi="Calibri" w:cs="Calibri"/>
          <w:sz w:val="44"/>
          <w:szCs w:val="44"/>
        </w:rPr>
        <w:t>Bugzilla</w:t>
      </w:r>
      <w:r w:rsidRPr="00BC4080">
        <w:rPr>
          <w:rFonts w:ascii="Calibri" w:hAnsi="Calibri" w:cs="Calibri"/>
          <w:sz w:val="44"/>
          <w:szCs w:val="44"/>
        </w:rPr>
        <w:t xml:space="preserve"> .</w:t>
      </w:r>
    </w:p>
    <w:p w:rsidR="00B464C1" w:rsidRDefault="00B464C1" w:rsidP="001872BA">
      <w:pPr>
        <w:pStyle w:val="Default"/>
        <w:rPr>
          <w:rFonts w:ascii="Calibri" w:hAnsi="Calibri" w:cs="Calibri"/>
          <w:sz w:val="44"/>
          <w:szCs w:val="44"/>
        </w:rPr>
      </w:pPr>
      <w:r>
        <w:rPr>
          <w:rFonts w:ascii="Calibri" w:hAnsi="Calibri" w:cs="Calibri"/>
          <w:sz w:val="44"/>
          <w:szCs w:val="44"/>
        </w:rPr>
        <w:t xml:space="preserve">Ans- Advantage of </w:t>
      </w:r>
      <w:r w:rsidR="007A44DD">
        <w:rPr>
          <w:rFonts w:ascii="Calibri" w:hAnsi="Calibri" w:cs="Calibri"/>
          <w:sz w:val="44"/>
          <w:szCs w:val="44"/>
        </w:rPr>
        <w:t>Bugzilla</w:t>
      </w:r>
      <w:r>
        <w:rPr>
          <w:rFonts w:ascii="Calibri" w:hAnsi="Calibri" w:cs="Calibri"/>
          <w:sz w:val="44"/>
          <w:szCs w:val="44"/>
        </w:rPr>
        <w:t xml:space="preserve"> for </w:t>
      </w:r>
      <w:r w:rsidRPr="00B464C1">
        <w:rPr>
          <w:rFonts w:ascii="Calibri" w:hAnsi="Calibri" w:cs="Calibri"/>
          <w:sz w:val="44"/>
          <w:szCs w:val="44"/>
        </w:rPr>
        <w:t xml:space="preserve">Bugzilla is an open-source issue/bug tracking system that allows developers effectively to keep track of outstanding problems with their product. It is written in Perl and uses MYSQL </w:t>
      </w:r>
      <w:r w:rsidR="00077A39" w:rsidRPr="00B464C1">
        <w:rPr>
          <w:rFonts w:ascii="Calibri" w:hAnsi="Calibri" w:cs="Calibri"/>
          <w:sz w:val="44"/>
          <w:szCs w:val="44"/>
        </w:rPr>
        <w:t>database. This</w:t>
      </w:r>
      <w:r w:rsidRPr="00B464C1">
        <w:rPr>
          <w:rFonts w:ascii="Calibri" w:hAnsi="Calibri" w:cs="Calibri"/>
          <w:sz w:val="44"/>
          <w:szCs w:val="44"/>
        </w:rPr>
        <w:t xml:space="preserve"> open bug-tracker</w:t>
      </w:r>
      <w:r>
        <w:rPr>
          <w:rFonts w:ascii="Calibri" w:hAnsi="Calibri" w:cs="Calibri"/>
          <w:sz w:val="44"/>
          <w:szCs w:val="44"/>
        </w:rPr>
        <w:t xml:space="preserve"> </w:t>
      </w:r>
      <w:r w:rsidRPr="00B464C1">
        <w:rPr>
          <w:rFonts w:ascii="Calibri" w:hAnsi="Calibri" w:cs="Calibri"/>
          <w:sz w:val="44"/>
          <w:szCs w:val="44"/>
        </w:rPr>
        <w:lastRenderedPageBreak/>
        <w:t xml:space="preserve">enables users to stay connected with their clients or employees, to communicate about problems effectively throughout the </w:t>
      </w:r>
      <w:r w:rsidR="007A44DD" w:rsidRPr="00B464C1">
        <w:rPr>
          <w:rFonts w:ascii="Calibri" w:hAnsi="Calibri" w:cs="Calibri"/>
          <w:sz w:val="44"/>
          <w:szCs w:val="44"/>
        </w:rPr>
        <w:t>data management</w:t>
      </w:r>
      <w:r w:rsidRPr="00B464C1">
        <w:rPr>
          <w:rFonts w:ascii="Calibri" w:hAnsi="Calibri" w:cs="Calibri"/>
          <w:sz w:val="44"/>
          <w:szCs w:val="44"/>
        </w:rPr>
        <w:t xml:space="preserve"> chain.</w:t>
      </w:r>
    </w:p>
    <w:p w:rsidR="007A44DD" w:rsidRDefault="007A44DD" w:rsidP="001872BA">
      <w:pPr>
        <w:pStyle w:val="Default"/>
        <w:rPr>
          <w:rFonts w:ascii="Calibri" w:hAnsi="Calibri" w:cs="Calibri"/>
          <w:sz w:val="44"/>
          <w:szCs w:val="44"/>
        </w:rPr>
      </w:pPr>
    </w:p>
    <w:p w:rsidR="007A44DD" w:rsidRDefault="007A44DD" w:rsidP="001872BA">
      <w:pPr>
        <w:pStyle w:val="Default"/>
        <w:rPr>
          <w:rFonts w:ascii="Calibri" w:hAnsi="Calibri" w:cs="Calibri"/>
          <w:sz w:val="44"/>
          <w:szCs w:val="44"/>
        </w:rPr>
      </w:pPr>
      <w:r>
        <w:rPr>
          <w:rFonts w:ascii="Calibri" w:hAnsi="Calibri" w:cs="Calibri"/>
          <w:sz w:val="44"/>
          <w:szCs w:val="44"/>
        </w:rPr>
        <w:t>40.</w:t>
      </w:r>
      <w:r w:rsidRPr="007A44DD">
        <w:rPr>
          <w:rFonts w:ascii="Calibri" w:hAnsi="Calibri" w:cs="Calibri"/>
          <w:sz w:val="44"/>
          <w:szCs w:val="44"/>
        </w:rPr>
        <w:t>Difference between priority and severity</w:t>
      </w:r>
    </w:p>
    <w:p w:rsidR="007A44DD" w:rsidRPr="007A44DD" w:rsidRDefault="007A44DD" w:rsidP="007A44DD">
      <w:pPr>
        <w:pStyle w:val="Default"/>
        <w:rPr>
          <w:rFonts w:ascii="Calibri" w:hAnsi="Calibri" w:cs="Calibri"/>
          <w:sz w:val="44"/>
          <w:szCs w:val="44"/>
        </w:rPr>
      </w:pPr>
      <w:r>
        <w:rPr>
          <w:rFonts w:ascii="Calibri" w:hAnsi="Calibri" w:cs="Calibri"/>
          <w:sz w:val="44"/>
          <w:szCs w:val="44"/>
        </w:rPr>
        <w:t>Ans-</w:t>
      </w:r>
      <w:r w:rsidRPr="007A44DD">
        <w:t></w:t>
      </w:r>
      <w:r w:rsidRPr="007A44DD">
        <w:rPr>
          <w:rFonts w:ascii="Calibri" w:hAnsi="Calibri" w:cs="Calibri"/>
          <w:sz w:val="44"/>
          <w:szCs w:val="44"/>
        </w:rPr>
        <w:t>High Priority &amp; High Severity: An error which occurs on the basic</w:t>
      </w:r>
    </w:p>
    <w:p w:rsidR="007A44DD" w:rsidRPr="007A44DD" w:rsidRDefault="007A44DD" w:rsidP="007A44DD">
      <w:pPr>
        <w:pStyle w:val="Default"/>
        <w:rPr>
          <w:rFonts w:ascii="Calibri" w:hAnsi="Calibri" w:cs="Calibri"/>
          <w:sz w:val="44"/>
          <w:szCs w:val="44"/>
        </w:rPr>
      </w:pPr>
      <w:r w:rsidRPr="007A44DD">
        <w:rPr>
          <w:rFonts w:ascii="Calibri" w:hAnsi="Calibri" w:cs="Calibri"/>
          <w:sz w:val="44"/>
          <w:szCs w:val="44"/>
        </w:rPr>
        <w:t>functionality of the application and will not allow the user to use the system.</w:t>
      </w:r>
    </w:p>
    <w:p w:rsidR="007A44DD" w:rsidRPr="007A44DD" w:rsidRDefault="007A44DD" w:rsidP="007A44DD">
      <w:pPr>
        <w:pStyle w:val="Default"/>
        <w:rPr>
          <w:rFonts w:ascii="Calibri" w:hAnsi="Calibri" w:cs="Calibri"/>
          <w:sz w:val="44"/>
          <w:szCs w:val="44"/>
        </w:rPr>
      </w:pPr>
      <w:r w:rsidRPr="007A44DD">
        <w:rPr>
          <w:rFonts w:ascii="Calibri" w:hAnsi="Calibri" w:cs="Calibri"/>
          <w:sz w:val="44"/>
          <w:szCs w:val="44"/>
        </w:rPr>
        <w:t>(Eg. A site maintaining the student details, on saving record if it, doesn’t allow</w:t>
      </w:r>
    </w:p>
    <w:p w:rsidR="007A44DD" w:rsidRPr="007A44DD" w:rsidRDefault="007A44DD" w:rsidP="007A44DD">
      <w:pPr>
        <w:pStyle w:val="Default"/>
        <w:rPr>
          <w:rFonts w:ascii="Calibri" w:hAnsi="Calibri" w:cs="Calibri"/>
          <w:sz w:val="44"/>
          <w:szCs w:val="44"/>
        </w:rPr>
      </w:pPr>
      <w:r w:rsidRPr="007A44DD">
        <w:rPr>
          <w:rFonts w:ascii="Calibri" w:hAnsi="Calibri" w:cs="Calibri"/>
          <w:sz w:val="44"/>
          <w:szCs w:val="44"/>
        </w:rPr>
        <w:t>to save the record then this is high priority and high severity bug.)</w:t>
      </w:r>
    </w:p>
    <w:p w:rsidR="007A44DD" w:rsidRPr="007A44DD" w:rsidRDefault="007A44DD" w:rsidP="007A44DD">
      <w:pPr>
        <w:pStyle w:val="Default"/>
        <w:rPr>
          <w:rFonts w:ascii="Calibri" w:hAnsi="Calibri" w:cs="Calibri"/>
          <w:sz w:val="44"/>
          <w:szCs w:val="44"/>
        </w:rPr>
      </w:pPr>
      <w:r w:rsidRPr="007A44DD">
        <w:rPr>
          <w:rFonts w:ascii="Segoe UI Symbol" w:hAnsi="Segoe UI Symbol" w:cs="Segoe UI Symbol"/>
          <w:sz w:val="44"/>
          <w:szCs w:val="44"/>
        </w:rPr>
        <w:t>⚫</w:t>
      </w:r>
      <w:r w:rsidRPr="007A44DD">
        <w:rPr>
          <w:rFonts w:ascii="Calibri" w:hAnsi="Calibri" w:cs="Calibri"/>
          <w:sz w:val="44"/>
          <w:szCs w:val="44"/>
        </w:rPr>
        <w:t xml:space="preserve"> High Priority &amp; Low Severity: The spelling mistakes that happens on the</w:t>
      </w:r>
    </w:p>
    <w:p w:rsidR="007A44DD" w:rsidRPr="007A44DD" w:rsidRDefault="007A44DD" w:rsidP="007A44DD">
      <w:pPr>
        <w:pStyle w:val="Default"/>
        <w:rPr>
          <w:rFonts w:ascii="Calibri" w:hAnsi="Calibri" w:cs="Calibri"/>
          <w:sz w:val="44"/>
          <w:szCs w:val="44"/>
        </w:rPr>
      </w:pPr>
      <w:r w:rsidRPr="007A44DD">
        <w:rPr>
          <w:rFonts w:ascii="Calibri" w:hAnsi="Calibri" w:cs="Calibri"/>
          <w:sz w:val="44"/>
          <w:szCs w:val="44"/>
        </w:rPr>
        <w:t>cover page or heading or title of an application.</w:t>
      </w:r>
    </w:p>
    <w:p w:rsidR="007A44DD" w:rsidRPr="007A44DD" w:rsidRDefault="007A44DD" w:rsidP="007A44DD">
      <w:pPr>
        <w:pStyle w:val="Default"/>
        <w:rPr>
          <w:rFonts w:ascii="Calibri" w:hAnsi="Calibri" w:cs="Calibri"/>
          <w:sz w:val="44"/>
          <w:szCs w:val="44"/>
        </w:rPr>
      </w:pPr>
      <w:r w:rsidRPr="007A44DD">
        <w:rPr>
          <w:rFonts w:ascii="Segoe UI Symbol" w:hAnsi="Segoe UI Symbol" w:cs="Segoe UI Symbol"/>
          <w:sz w:val="44"/>
          <w:szCs w:val="44"/>
        </w:rPr>
        <w:t>⚫</w:t>
      </w:r>
      <w:r w:rsidRPr="007A44DD">
        <w:rPr>
          <w:rFonts w:ascii="Calibri" w:hAnsi="Calibri" w:cs="Calibri"/>
          <w:sz w:val="44"/>
          <w:szCs w:val="44"/>
        </w:rPr>
        <w:t xml:space="preserve"> High Severity &amp; Low Priority: An error which occurs on the functionality of</w:t>
      </w:r>
    </w:p>
    <w:p w:rsidR="007A44DD" w:rsidRPr="007A44DD" w:rsidRDefault="007A44DD" w:rsidP="007A44DD">
      <w:pPr>
        <w:pStyle w:val="Default"/>
        <w:rPr>
          <w:rFonts w:ascii="Calibri" w:hAnsi="Calibri" w:cs="Calibri"/>
          <w:sz w:val="44"/>
          <w:szCs w:val="44"/>
        </w:rPr>
      </w:pPr>
      <w:r w:rsidRPr="007A44DD">
        <w:rPr>
          <w:rFonts w:ascii="Calibri" w:hAnsi="Calibri" w:cs="Calibri"/>
          <w:sz w:val="44"/>
          <w:szCs w:val="44"/>
        </w:rPr>
        <w:t>the application (for which there is no workaround) and will not allow the user to use the system but on click of link which is rarely used by the end</w:t>
      </w:r>
    </w:p>
    <w:p w:rsidR="007A44DD" w:rsidRPr="007A44DD" w:rsidRDefault="007A44DD" w:rsidP="007A44DD">
      <w:pPr>
        <w:pStyle w:val="Default"/>
        <w:rPr>
          <w:rFonts w:ascii="Calibri" w:hAnsi="Calibri" w:cs="Calibri"/>
          <w:sz w:val="44"/>
          <w:szCs w:val="44"/>
        </w:rPr>
      </w:pPr>
      <w:r w:rsidRPr="007A44DD">
        <w:rPr>
          <w:rFonts w:ascii="Calibri" w:hAnsi="Calibri" w:cs="Calibri"/>
          <w:sz w:val="44"/>
          <w:szCs w:val="44"/>
        </w:rPr>
        <w:t>user.Low Priority and Low Severity: Any cosmetic or spelling issues which is</w:t>
      </w:r>
    </w:p>
    <w:p w:rsidR="001872BA" w:rsidRDefault="007A44DD" w:rsidP="007A44DD">
      <w:pPr>
        <w:pStyle w:val="Default"/>
        <w:rPr>
          <w:rFonts w:ascii="Calibri" w:hAnsi="Calibri" w:cs="Calibri"/>
          <w:sz w:val="44"/>
          <w:szCs w:val="44"/>
        </w:rPr>
      </w:pPr>
      <w:r w:rsidRPr="007A44DD">
        <w:rPr>
          <w:rFonts w:ascii="Calibri" w:hAnsi="Calibri" w:cs="Calibri"/>
          <w:sz w:val="44"/>
          <w:szCs w:val="44"/>
        </w:rPr>
        <w:lastRenderedPageBreak/>
        <w:t>within a paragraph or in the report (Not on cover page, heading, title).</w:t>
      </w:r>
    </w:p>
    <w:p w:rsidR="002466CD" w:rsidRDefault="002466CD" w:rsidP="007A44DD">
      <w:pPr>
        <w:pStyle w:val="Default"/>
        <w:rPr>
          <w:rFonts w:ascii="Calibri" w:hAnsi="Calibri" w:cs="Calibri"/>
          <w:sz w:val="44"/>
          <w:szCs w:val="44"/>
        </w:rPr>
      </w:pPr>
    </w:p>
    <w:p w:rsidR="002466CD" w:rsidRDefault="002466CD" w:rsidP="007A44DD">
      <w:pPr>
        <w:pStyle w:val="Default"/>
        <w:rPr>
          <w:rFonts w:ascii="Calibri" w:hAnsi="Calibri" w:cs="Calibri"/>
          <w:sz w:val="44"/>
          <w:szCs w:val="44"/>
        </w:rPr>
      </w:pPr>
      <w:r>
        <w:rPr>
          <w:rFonts w:ascii="Calibri" w:hAnsi="Calibri" w:cs="Calibri"/>
          <w:sz w:val="44"/>
          <w:szCs w:val="44"/>
        </w:rPr>
        <w:t>41.</w:t>
      </w:r>
      <w:r w:rsidRPr="002466CD">
        <w:rPr>
          <w:rFonts w:ascii="Calibri" w:hAnsi="Calibri" w:cs="Calibri"/>
          <w:sz w:val="44"/>
          <w:szCs w:val="44"/>
        </w:rPr>
        <w:t>What are the different Methodologies in Agile Development Model?</w:t>
      </w:r>
    </w:p>
    <w:p w:rsidR="00237C9A" w:rsidRDefault="00237C9A" w:rsidP="007A44DD">
      <w:pPr>
        <w:pStyle w:val="Default"/>
        <w:rPr>
          <w:rFonts w:ascii="Calibri" w:hAnsi="Calibri" w:cs="Calibri"/>
          <w:sz w:val="44"/>
          <w:szCs w:val="44"/>
        </w:rPr>
      </w:pPr>
      <w:r>
        <w:rPr>
          <w:rFonts w:ascii="Calibri" w:hAnsi="Calibri" w:cs="Calibri"/>
          <w:sz w:val="44"/>
          <w:szCs w:val="44"/>
        </w:rPr>
        <w:t>Ans-</w:t>
      </w:r>
      <w:r w:rsidRPr="00237C9A">
        <w:t></w:t>
      </w:r>
      <w:r w:rsidRPr="00237C9A">
        <w:rPr>
          <w:rFonts w:ascii="Calibri" w:hAnsi="Calibri" w:cs="Calibri"/>
          <w:sz w:val="44"/>
          <w:szCs w:val="44"/>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237C9A" w:rsidRPr="00237C9A" w:rsidRDefault="00237C9A" w:rsidP="00237C9A">
      <w:pPr>
        <w:pStyle w:val="Default"/>
        <w:rPr>
          <w:rFonts w:ascii="Calibri" w:hAnsi="Calibri" w:cs="Calibri"/>
          <w:sz w:val="44"/>
          <w:szCs w:val="44"/>
        </w:rPr>
      </w:pPr>
      <w:r w:rsidRPr="00237C9A">
        <w:rPr>
          <w:rFonts w:ascii="Calibri" w:hAnsi="Calibri" w:cs="Calibri"/>
          <w:sz w:val="44"/>
          <w:szCs w:val="44"/>
        </w:rPr>
        <w:t>The Agile methodology is a way to manage a project by breaking it up into several phases. It involves constant collaboration with stakeholders and</w:t>
      </w:r>
    </w:p>
    <w:p w:rsidR="00237C9A" w:rsidRDefault="00237C9A" w:rsidP="00237C9A">
      <w:pPr>
        <w:pStyle w:val="Default"/>
        <w:rPr>
          <w:rFonts w:ascii="Calibri" w:hAnsi="Calibri" w:cs="Calibri"/>
          <w:sz w:val="44"/>
          <w:szCs w:val="44"/>
        </w:rPr>
      </w:pPr>
      <w:r w:rsidRPr="00237C9A">
        <w:rPr>
          <w:rFonts w:ascii="Calibri" w:hAnsi="Calibri" w:cs="Calibri"/>
          <w:sz w:val="44"/>
          <w:szCs w:val="44"/>
        </w:rPr>
        <w:t>continuous improvement at every stage. Once the work begins, teams cycle through a process of planning, executing, and evaluating.</w:t>
      </w:r>
    </w:p>
    <w:p w:rsidR="00E26C2A" w:rsidRDefault="00E26C2A" w:rsidP="00237C9A">
      <w:pPr>
        <w:pStyle w:val="Default"/>
        <w:rPr>
          <w:rFonts w:ascii="Calibri" w:hAnsi="Calibri" w:cs="Calibri"/>
          <w:sz w:val="44"/>
          <w:szCs w:val="44"/>
        </w:rPr>
      </w:pPr>
    </w:p>
    <w:p w:rsidR="00E26C2A" w:rsidRDefault="00E26C2A" w:rsidP="00237C9A">
      <w:pPr>
        <w:pStyle w:val="Default"/>
        <w:rPr>
          <w:rFonts w:ascii="Calibri" w:hAnsi="Calibri" w:cs="Calibri"/>
          <w:sz w:val="44"/>
          <w:szCs w:val="44"/>
        </w:rPr>
      </w:pPr>
      <w:r>
        <w:rPr>
          <w:rFonts w:ascii="Calibri" w:hAnsi="Calibri" w:cs="Calibri"/>
          <w:sz w:val="44"/>
          <w:szCs w:val="44"/>
        </w:rPr>
        <w:t>42.</w:t>
      </w:r>
      <w:r w:rsidRPr="00E26C2A">
        <w:t></w:t>
      </w:r>
      <w:r w:rsidRPr="00E26C2A">
        <w:rPr>
          <w:rFonts w:ascii="Calibri" w:hAnsi="Calibri" w:cs="Calibri"/>
          <w:sz w:val="44"/>
          <w:szCs w:val="44"/>
        </w:rPr>
        <w:t xml:space="preserve">Explain the difference between Authorization and Authentication in Web </w:t>
      </w:r>
      <w:r w:rsidR="001908E1" w:rsidRPr="00E26C2A">
        <w:rPr>
          <w:rFonts w:ascii="Calibri" w:hAnsi="Calibri" w:cs="Calibri"/>
          <w:sz w:val="44"/>
          <w:szCs w:val="44"/>
        </w:rPr>
        <w:t>testing. What</w:t>
      </w:r>
      <w:r w:rsidRPr="00E26C2A">
        <w:rPr>
          <w:rFonts w:ascii="Calibri" w:hAnsi="Calibri" w:cs="Calibri"/>
          <w:sz w:val="44"/>
          <w:szCs w:val="44"/>
        </w:rPr>
        <w:t xml:space="preserve"> are the common problems faced in Web testing?</w:t>
      </w:r>
    </w:p>
    <w:p w:rsidR="001908E1" w:rsidRDefault="001908E1" w:rsidP="00237C9A">
      <w:pPr>
        <w:pStyle w:val="Default"/>
        <w:rPr>
          <w:rFonts w:ascii="Calibri" w:hAnsi="Calibri" w:cs="Calibri"/>
          <w:sz w:val="44"/>
          <w:szCs w:val="44"/>
        </w:rPr>
      </w:pPr>
      <w:r w:rsidRPr="001908E1">
        <w:rPr>
          <w:rFonts w:ascii="Calibri" w:hAnsi="Calibri" w:cs="Calibri"/>
          <w:sz w:val="44"/>
          <w:szCs w:val="44"/>
        </w:rPr>
        <w:t xml:space="preserve">To create HLR &amp; TestCase of WebBased (WhatsApp web , Instagram) 1. WhatsApp Web : </w:t>
      </w:r>
      <w:hyperlink r:id="rId11" w:history="1">
        <w:r w:rsidR="00C97678" w:rsidRPr="00266E15">
          <w:rPr>
            <w:rStyle w:val="Hyperlink"/>
            <w:rFonts w:ascii="Calibri" w:hAnsi="Calibri" w:cs="Calibri"/>
            <w:sz w:val="44"/>
            <w:szCs w:val="44"/>
          </w:rPr>
          <w:t>https://web.whatsapp.com/</w:t>
        </w:r>
      </w:hyperlink>
    </w:p>
    <w:p w:rsidR="00C97678" w:rsidRDefault="00C97678" w:rsidP="00237C9A">
      <w:pPr>
        <w:pStyle w:val="Default"/>
        <w:rPr>
          <w:rFonts w:ascii="Calibri" w:hAnsi="Calibri" w:cs="Calibri"/>
          <w:sz w:val="44"/>
          <w:szCs w:val="44"/>
        </w:rPr>
      </w:pPr>
      <w:r>
        <w:rPr>
          <w:rFonts w:ascii="Calibri" w:hAnsi="Calibri" w:cs="Calibri"/>
          <w:sz w:val="44"/>
          <w:szCs w:val="44"/>
        </w:rPr>
        <w:lastRenderedPageBreak/>
        <w:t>Ans-submit</w:t>
      </w:r>
    </w:p>
    <w:p w:rsidR="00012C82" w:rsidRDefault="00012C82" w:rsidP="00012C82">
      <w:pPr>
        <w:pStyle w:val="Default"/>
        <w:rPr>
          <w:rFonts w:ascii="Calibri" w:hAnsi="Calibri" w:cs="Calibri"/>
          <w:sz w:val="40"/>
          <w:szCs w:val="40"/>
        </w:rPr>
      </w:pPr>
      <w:r>
        <w:rPr>
          <w:rFonts w:ascii="Calibri" w:hAnsi="Calibri" w:cs="Calibri"/>
          <w:sz w:val="44"/>
          <w:szCs w:val="44"/>
        </w:rPr>
        <w:t>43.</w:t>
      </w:r>
      <w:r w:rsidRPr="00A513F2">
        <w:rPr>
          <w:rFonts w:ascii="Calibri" w:hAnsi="Calibri" w:cs="Calibri"/>
          <w:sz w:val="40"/>
          <w:szCs w:val="40"/>
        </w:rPr>
        <w:t xml:space="preserve">Write a scenario of only WhatsApp chat messages </w:t>
      </w:r>
    </w:p>
    <w:p w:rsidR="00012C82" w:rsidRPr="00A513F2" w:rsidRDefault="00012C82" w:rsidP="00012C82">
      <w:pPr>
        <w:pStyle w:val="Default"/>
      </w:pPr>
      <w:r>
        <w:rPr>
          <w:rFonts w:ascii="Calibri" w:hAnsi="Calibri" w:cs="Calibri"/>
          <w:sz w:val="40"/>
          <w:szCs w:val="40"/>
        </w:rPr>
        <w:t>Ans-</w:t>
      </w:r>
      <w:r w:rsidR="00C97678">
        <w:rPr>
          <w:rFonts w:ascii="Calibri" w:hAnsi="Calibri" w:cs="Calibri"/>
          <w:sz w:val="40"/>
          <w:szCs w:val="40"/>
        </w:rPr>
        <w:t>submit</w:t>
      </w:r>
    </w:p>
    <w:p w:rsidR="00012C82" w:rsidRDefault="00012C82" w:rsidP="00012C82">
      <w:pPr>
        <w:pStyle w:val="Default"/>
        <w:rPr>
          <w:rFonts w:ascii="Calibri" w:hAnsi="Calibri" w:cs="Calibri"/>
          <w:sz w:val="44"/>
          <w:szCs w:val="44"/>
        </w:rPr>
      </w:pPr>
    </w:p>
    <w:p w:rsidR="00012C82" w:rsidRDefault="00012C82" w:rsidP="00012C82">
      <w:pPr>
        <w:pStyle w:val="Default"/>
      </w:pPr>
    </w:p>
    <w:p w:rsidR="00012C82" w:rsidRPr="00A513F2" w:rsidRDefault="00012C82" w:rsidP="00012C82">
      <w:pPr>
        <w:pStyle w:val="Default"/>
        <w:rPr>
          <w:rFonts w:ascii="Calibri" w:hAnsi="Calibri" w:cs="Calibri"/>
          <w:sz w:val="40"/>
          <w:szCs w:val="40"/>
        </w:rPr>
      </w:pPr>
      <w:r w:rsidRPr="00A513F2">
        <w:rPr>
          <w:sz w:val="40"/>
          <w:szCs w:val="40"/>
        </w:rPr>
        <w:t></w:t>
      </w:r>
      <w:r w:rsidRPr="00A513F2">
        <w:rPr>
          <w:sz w:val="40"/>
          <w:szCs w:val="40"/>
        </w:rPr>
        <w:t></w:t>
      </w:r>
      <w:r w:rsidRPr="00A513F2">
        <w:rPr>
          <w:sz w:val="40"/>
          <w:szCs w:val="40"/>
        </w:rPr>
        <w:t></w:t>
      </w:r>
      <w:r w:rsidRPr="00A513F2">
        <w:rPr>
          <w:sz w:val="40"/>
          <w:szCs w:val="40"/>
        </w:rPr>
        <w:t></w:t>
      </w:r>
      <w:r w:rsidRPr="00A513F2">
        <w:rPr>
          <w:rFonts w:ascii="Calibri" w:hAnsi="Calibri" w:cs="Calibri"/>
          <w:sz w:val="40"/>
          <w:szCs w:val="40"/>
        </w:rPr>
        <w:t xml:space="preserve">Write a Scenario of Pen </w:t>
      </w:r>
    </w:p>
    <w:p w:rsidR="00012C82" w:rsidRDefault="00012C82" w:rsidP="00012C82">
      <w:pPr>
        <w:pStyle w:val="Default"/>
        <w:rPr>
          <w:rFonts w:ascii="Calibri" w:hAnsi="Calibri" w:cs="Calibri"/>
          <w:sz w:val="44"/>
          <w:szCs w:val="44"/>
        </w:rPr>
      </w:pPr>
      <w:r>
        <w:rPr>
          <w:rFonts w:ascii="Calibri" w:hAnsi="Calibri" w:cs="Calibri"/>
          <w:sz w:val="44"/>
          <w:szCs w:val="44"/>
        </w:rPr>
        <w:t>Ans-</w:t>
      </w:r>
      <w:r w:rsidR="00373EB7">
        <w:rPr>
          <w:rFonts w:ascii="Calibri" w:hAnsi="Calibri" w:cs="Calibri"/>
          <w:sz w:val="44"/>
          <w:szCs w:val="44"/>
        </w:rPr>
        <w:t>submit</w:t>
      </w:r>
    </w:p>
    <w:p w:rsidR="00012C82" w:rsidRPr="00931B83" w:rsidRDefault="00012C82" w:rsidP="00012C82">
      <w:pPr>
        <w:pStyle w:val="Default"/>
      </w:pPr>
      <w:r>
        <w:rPr>
          <w:rFonts w:ascii="Calibri" w:hAnsi="Calibri" w:cs="Calibri"/>
          <w:sz w:val="44"/>
          <w:szCs w:val="44"/>
        </w:rPr>
        <w:t>45.</w:t>
      </w:r>
      <w:r w:rsidRPr="00A513F2">
        <w:t></w:t>
      </w:r>
      <w:r w:rsidRPr="00931B83">
        <w:rPr>
          <w:sz w:val="36"/>
          <w:szCs w:val="36"/>
        </w:rPr>
        <w:t></w:t>
      </w:r>
      <w:r w:rsidRPr="00931B83">
        <w:rPr>
          <w:sz w:val="36"/>
          <w:szCs w:val="36"/>
        </w:rPr>
        <w:t></w:t>
      </w:r>
      <w:r w:rsidRPr="00931B83">
        <w:rPr>
          <w:rFonts w:ascii="Calibri" w:hAnsi="Calibri" w:cs="Calibri"/>
          <w:sz w:val="36"/>
          <w:szCs w:val="36"/>
        </w:rPr>
        <w:t xml:space="preserve">Write a Scenario of Pen Stand </w:t>
      </w:r>
    </w:p>
    <w:p w:rsidR="00012C82" w:rsidRDefault="00012C82" w:rsidP="00012C82">
      <w:pPr>
        <w:pStyle w:val="Default"/>
      </w:pPr>
      <w:r>
        <w:rPr>
          <w:rFonts w:ascii="Calibri" w:hAnsi="Calibri" w:cs="Calibri"/>
          <w:sz w:val="44"/>
          <w:szCs w:val="44"/>
        </w:rPr>
        <w:t>Ans-</w:t>
      </w:r>
      <w:r w:rsidR="00980441" w:rsidRPr="00980441">
        <w:rPr>
          <w:rFonts w:ascii="Calibri" w:hAnsi="Calibri" w:cs="Calibri"/>
          <w:sz w:val="44"/>
          <w:szCs w:val="44"/>
        </w:rPr>
        <w:t xml:space="preserve"> </w:t>
      </w:r>
      <w:r w:rsidR="00980441">
        <w:rPr>
          <w:rFonts w:ascii="Calibri" w:hAnsi="Calibri" w:cs="Calibri"/>
          <w:sz w:val="44"/>
          <w:szCs w:val="44"/>
        </w:rPr>
        <w:t>submit</w:t>
      </w:r>
    </w:p>
    <w:p w:rsidR="00012C82" w:rsidRDefault="00012C82" w:rsidP="00012C82">
      <w:pPr>
        <w:pStyle w:val="Default"/>
        <w:rPr>
          <w:rFonts w:ascii="Calibri" w:hAnsi="Calibri" w:cs="Calibri"/>
          <w:sz w:val="36"/>
          <w:szCs w:val="36"/>
        </w:rPr>
      </w:pPr>
      <w:r>
        <w:rPr>
          <w:rFonts w:ascii="Calibri" w:hAnsi="Calibri" w:cs="Calibri"/>
          <w:sz w:val="44"/>
          <w:szCs w:val="44"/>
        </w:rPr>
        <w:t>46</w:t>
      </w:r>
      <w:r w:rsidRPr="00931B83">
        <w:rPr>
          <w:sz w:val="36"/>
          <w:szCs w:val="36"/>
        </w:rPr>
        <w:t></w:t>
      </w:r>
      <w:r w:rsidRPr="00931B83">
        <w:rPr>
          <w:sz w:val="36"/>
          <w:szCs w:val="36"/>
        </w:rPr>
        <w:t></w:t>
      </w:r>
      <w:r w:rsidRPr="00931B83">
        <w:rPr>
          <w:rFonts w:ascii="Calibri" w:hAnsi="Calibri" w:cs="Calibri"/>
          <w:sz w:val="36"/>
          <w:szCs w:val="36"/>
        </w:rPr>
        <w:t xml:space="preserve">Write a Scenario of Door </w:t>
      </w:r>
    </w:p>
    <w:p w:rsidR="00012C82" w:rsidRDefault="00012C82" w:rsidP="00012C82">
      <w:pPr>
        <w:pStyle w:val="Default"/>
        <w:rPr>
          <w:rFonts w:ascii="Calibri" w:hAnsi="Calibri" w:cs="Calibri"/>
          <w:sz w:val="36"/>
          <w:szCs w:val="36"/>
        </w:rPr>
      </w:pPr>
      <w:r>
        <w:rPr>
          <w:rFonts w:ascii="Calibri" w:hAnsi="Calibri" w:cs="Calibri"/>
          <w:sz w:val="36"/>
          <w:szCs w:val="36"/>
        </w:rPr>
        <w:t>Ans-</w:t>
      </w:r>
      <w:r w:rsidR="00650789">
        <w:rPr>
          <w:rFonts w:ascii="Calibri" w:hAnsi="Calibri" w:cs="Calibri"/>
          <w:sz w:val="36"/>
          <w:szCs w:val="36"/>
        </w:rPr>
        <w:t>Submit</w:t>
      </w:r>
    </w:p>
    <w:p w:rsidR="00012C82" w:rsidRDefault="00012C82" w:rsidP="00012C82">
      <w:pPr>
        <w:pStyle w:val="Default"/>
        <w:rPr>
          <w:rFonts w:ascii="Calibri" w:hAnsi="Calibri" w:cs="Calibri"/>
          <w:sz w:val="36"/>
          <w:szCs w:val="36"/>
        </w:rPr>
      </w:pPr>
      <w:r>
        <w:rPr>
          <w:rFonts w:ascii="Calibri" w:hAnsi="Calibri" w:cs="Calibri"/>
          <w:sz w:val="36"/>
          <w:szCs w:val="36"/>
        </w:rPr>
        <w:t>47</w:t>
      </w:r>
      <w:r w:rsidRPr="00931B83">
        <w:rPr>
          <w:sz w:val="36"/>
          <w:szCs w:val="36"/>
        </w:rPr>
        <w:t></w:t>
      </w:r>
      <w:r w:rsidRPr="00931B83">
        <w:rPr>
          <w:sz w:val="36"/>
          <w:szCs w:val="36"/>
        </w:rPr>
        <w:t></w:t>
      </w:r>
      <w:r w:rsidRPr="00931B83">
        <w:rPr>
          <w:rFonts w:ascii="Calibri" w:hAnsi="Calibri" w:cs="Calibri"/>
          <w:sz w:val="36"/>
          <w:szCs w:val="36"/>
        </w:rPr>
        <w:t xml:space="preserve">Write a Scenario of ATM </w:t>
      </w:r>
    </w:p>
    <w:p w:rsidR="00012C82" w:rsidRDefault="00012C82" w:rsidP="00012C82">
      <w:pPr>
        <w:pStyle w:val="Default"/>
        <w:rPr>
          <w:rFonts w:ascii="Calibri" w:hAnsi="Calibri" w:cs="Calibri"/>
          <w:sz w:val="36"/>
          <w:szCs w:val="36"/>
        </w:rPr>
      </w:pPr>
      <w:r>
        <w:rPr>
          <w:rFonts w:ascii="Calibri" w:hAnsi="Calibri" w:cs="Calibri"/>
          <w:sz w:val="36"/>
          <w:szCs w:val="36"/>
        </w:rPr>
        <w:t>Ans-</w:t>
      </w:r>
      <w:r w:rsidR="00130530">
        <w:rPr>
          <w:rFonts w:ascii="Calibri" w:hAnsi="Calibri" w:cs="Calibri"/>
          <w:sz w:val="36"/>
          <w:szCs w:val="36"/>
        </w:rPr>
        <w:t>submit</w:t>
      </w:r>
    </w:p>
    <w:p w:rsidR="00012C82" w:rsidRPr="00931B83" w:rsidRDefault="00012C82" w:rsidP="00012C82">
      <w:pPr>
        <w:pStyle w:val="Default"/>
        <w:rPr>
          <w:rFonts w:ascii="Calibri" w:hAnsi="Calibri" w:cs="Calibri"/>
        </w:rPr>
      </w:pPr>
      <w:r>
        <w:rPr>
          <w:rFonts w:ascii="Calibri" w:hAnsi="Calibri" w:cs="Calibri"/>
          <w:sz w:val="36"/>
          <w:szCs w:val="36"/>
        </w:rPr>
        <w:t>48</w:t>
      </w:r>
      <w:r w:rsidRPr="00931B83">
        <w:rPr>
          <w:rFonts w:ascii="Calibri" w:hAnsi="Calibri" w:cs="Calibri"/>
          <w:sz w:val="36"/>
          <w:szCs w:val="36"/>
        </w:rPr>
        <w:t xml:space="preserve">.When to used Usablity Testing? </w:t>
      </w:r>
    </w:p>
    <w:p w:rsidR="003C0BA4" w:rsidRPr="003C0BA4" w:rsidRDefault="00012C82" w:rsidP="003C0BA4">
      <w:pPr>
        <w:pStyle w:val="Default"/>
        <w:rPr>
          <w:rFonts w:ascii="Calibri" w:hAnsi="Calibri" w:cs="Calibri"/>
        </w:rPr>
      </w:pPr>
      <w:r>
        <w:rPr>
          <w:rFonts w:ascii="Arial" w:hAnsi="Arial" w:cs="Arial"/>
        </w:rPr>
        <w:t>Ans -</w:t>
      </w:r>
      <w:r w:rsidR="003C0BA4" w:rsidRPr="003C0BA4">
        <w:t></w:t>
      </w:r>
    </w:p>
    <w:p w:rsidR="003C0BA4" w:rsidRPr="003C0BA4" w:rsidRDefault="003C0BA4" w:rsidP="003C0BA4">
      <w:pPr>
        <w:autoSpaceDE w:val="0"/>
        <w:autoSpaceDN w:val="0"/>
        <w:adjustRightInd w:val="0"/>
        <w:rPr>
          <w:rFonts w:ascii="Calibri" w:hAnsi="Calibri" w:cs="Calibri"/>
          <w:color w:val="000000"/>
          <w:sz w:val="40"/>
          <w:szCs w:val="40"/>
          <w:lang w:val="en-IN"/>
        </w:rPr>
      </w:pPr>
      <w:r w:rsidRPr="003C0BA4">
        <w:rPr>
          <w:rFonts w:ascii="Calibri" w:hAnsi="Calibri" w:cs="Calibri"/>
          <w:color w:val="000000"/>
          <w:sz w:val="40"/>
          <w:szCs w:val="40"/>
          <w:lang w:val="en-IN"/>
        </w:rPr>
        <w:t>This testing verifies whether the API is functional and user-friendly. And does API integrates well with another platform as well</w:t>
      </w:r>
    </w:p>
    <w:p w:rsidR="00012C82" w:rsidRDefault="00012C82" w:rsidP="00012C82">
      <w:pPr>
        <w:pStyle w:val="Default"/>
        <w:rPr>
          <w:rFonts w:ascii="Arial" w:hAnsi="Arial" w:cs="Arial"/>
        </w:rPr>
      </w:pPr>
    </w:p>
    <w:p w:rsidR="00E7194D" w:rsidRDefault="00E7194D" w:rsidP="00E7194D">
      <w:pPr>
        <w:pStyle w:val="Default"/>
        <w:rPr>
          <w:rFonts w:ascii="Calibri" w:hAnsi="Calibri" w:cs="Calibri"/>
          <w:sz w:val="40"/>
          <w:szCs w:val="40"/>
        </w:rPr>
      </w:pPr>
      <w:r>
        <w:rPr>
          <w:rFonts w:ascii="Arial" w:hAnsi="Arial" w:cs="Arial"/>
          <w:sz w:val="40"/>
          <w:szCs w:val="40"/>
        </w:rPr>
        <w:t>49</w:t>
      </w:r>
      <w:r w:rsidRPr="00E7194D">
        <w:rPr>
          <w:sz w:val="40"/>
          <w:szCs w:val="40"/>
        </w:rPr>
        <w:t></w:t>
      </w:r>
      <w:r w:rsidRPr="00E7194D">
        <w:rPr>
          <w:sz w:val="40"/>
          <w:szCs w:val="40"/>
        </w:rPr>
        <w:t></w:t>
      </w:r>
      <w:r w:rsidRPr="00E7194D">
        <w:rPr>
          <w:rFonts w:ascii="Calibri" w:hAnsi="Calibri" w:cs="Calibri"/>
          <w:sz w:val="40"/>
          <w:szCs w:val="40"/>
        </w:rPr>
        <w:t xml:space="preserve">What is the procedure for GUI Testing? </w:t>
      </w:r>
    </w:p>
    <w:p w:rsidR="00E7194D" w:rsidRDefault="00E7194D" w:rsidP="00E7194D">
      <w:pPr>
        <w:pStyle w:val="Default"/>
      </w:pPr>
      <w:r>
        <w:rPr>
          <w:rFonts w:ascii="Calibri" w:hAnsi="Calibri" w:cs="Calibri"/>
          <w:sz w:val="40"/>
          <w:szCs w:val="40"/>
        </w:rPr>
        <w:t>Ans-</w:t>
      </w:r>
      <w:r w:rsidRPr="00E7194D">
        <w:t></w:t>
      </w:r>
    </w:p>
    <w:p w:rsidR="001D7F50" w:rsidRPr="00454BED" w:rsidRDefault="00E7194D" w:rsidP="001D7F50">
      <w:pPr>
        <w:pStyle w:val="Default"/>
        <w:rPr>
          <w:rFonts w:ascii="Arial" w:hAnsi="Arial" w:cs="Arial"/>
          <w:color w:val="auto"/>
          <w:sz w:val="36"/>
          <w:szCs w:val="36"/>
        </w:rPr>
      </w:pPr>
      <w:r w:rsidRPr="00E7194D">
        <w:rPr>
          <w:rFonts w:ascii="Arial" w:hAnsi="Arial" w:cs="Arial"/>
          <w:color w:val="auto"/>
          <w:sz w:val="36"/>
          <w:szCs w:val="36"/>
        </w:rPr>
        <w:t>Graphical User Interface (GUI) testing is the process of testing the system’s GUI of the System under Test. GUI testing involves checking the screens with the controls like menus, buttons, icons, and all types of bars – tool bar, menu bar, dialog boxes and windows etc.</w:t>
      </w:r>
      <w:r w:rsidR="001D7F50">
        <w:rPr>
          <w:rFonts w:ascii="Constantia" w:hAnsi="Constantia" w:cs="Constantia"/>
          <w:color w:val="auto"/>
          <w:sz w:val="32"/>
          <w:szCs w:val="32"/>
        </w:rPr>
        <w:t xml:space="preserve">Check </w:t>
      </w:r>
      <w:r w:rsidR="001D7F50" w:rsidRPr="00454BED">
        <w:rPr>
          <w:rFonts w:ascii="Arial" w:hAnsi="Arial" w:cs="Arial"/>
          <w:color w:val="auto"/>
          <w:sz w:val="32"/>
          <w:szCs w:val="32"/>
        </w:rPr>
        <w:t xml:space="preserve">all the GUI elements for size, position, width, length and acceptance of </w:t>
      </w:r>
      <w:r w:rsidR="001D7F50" w:rsidRPr="00454BED">
        <w:rPr>
          <w:rFonts w:ascii="Arial" w:hAnsi="Arial" w:cs="Arial"/>
          <w:color w:val="auto"/>
          <w:sz w:val="32"/>
          <w:szCs w:val="32"/>
        </w:rPr>
        <w:lastRenderedPageBreak/>
        <w:t xml:space="preserve">characters or numbers. For instance, you must be able to provide inputs to the input fields. </w:t>
      </w:r>
    </w:p>
    <w:p w:rsidR="001D7F50" w:rsidRPr="00454BED" w:rsidRDefault="001D7F50" w:rsidP="001D7F50">
      <w:pPr>
        <w:pStyle w:val="Default"/>
        <w:rPr>
          <w:rFonts w:ascii="Arial" w:hAnsi="Arial" w:cs="Arial"/>
          <w:color w:val="auto"/>
        </w:rPr>
      </w:pPr>
    </w:p>
    <w:p w:rsidR="001D7F50" w:rsidRPr="00454BED" w:rsidRDefault="001D7F50" w:rsidP="001D7F50">
      <w:pPr>
        <w:pStyle w:val="Default"/>
        <w:rPr>
          <w:rFonts w:ascii="Arial" w:hAnsi="Arial" w:cs="Arial"/>
          <w:color w:val="auto"/>
          <w:sz w:val="27"/>
          <w:szCs w:val="27"/>
        </w:rPr>
      </w:pPr>
      <w:r w:rsidRPr="00454BED">
        <w:rPr>
          <w:rFonts w:ascii="Arial" w:hAnsi="Arial" w:cs="Arial"/>
          <w:color w:val="auto"/>
          <w:sz w:val="32"/>
          <w:szCs w:val="32"/>
        </w:rPr>
        <w:t xml:space="preserve">Check you can execute the intended functionality of the application using the GUI </w:t>
      </w:r>
    </w:p>
    <w:p w:rsidR="001D7F50" w:rsidRPr="00454BED" w:rsidRDefault="001D7F50" w:rsidP="001D7F50">
      <w:pPr>
        <w:pStyle w:val="Default"/>
        <w:rPr>
          <w:rFonts w:ascii="Arial" w:hAnsi="Arial" w:cs="Arial"/>
          <w:color w:val="auto"/>
        </w:rPr>
      </w:pPr>
    </w:p>
    <w:p w:rsidR="001D7F50" w:rsidRPr="00454BED" w:rsidRDefault="001D7F50" w:rsidP="001D7F50">
      <w:pPr>
        <w:pStyle w:val="Default"/>
        <w:rPr>
          <w:rFonts w:ascii="Arial" w:hAnsi="Arial" w:cs="Arial"/>
          <w:color w:val="auto"/>
          <w:sz w:val="27"/>
          <w:szCs w:val="27"/>
        </w:rPr>
      </w:pPr>
      <w:r w:rsidRPr="00454BED">
        <w:rPr>
          <w:rFonts w:ascii="Arial" w:hAnsi="Arial" w:cs="Arial"/>
          <w:color w:val="auto"/>
          <w:sz w:val="32"/>
          <w:szCs w:val="32"/>
        </w:rPr>
        <w:t xml:space="preserve">Check Error Messages are displayed correctly </w:t>
      </w:r>
    </w:p>
    <w:p w:rsidR="001D7F50" w:rsidRPr="00454BED" w:rsidRDefault="001D7F50" w:rsidP="001D7F50">
      <w:pPr>
        <w:pStyle w:val="Default"/>
        <w:rPr>
          <w:rFonts w:ascii="Arial" w:hAnsi="Arial" w:cs="Arial"/>
          <w:color w:val="auto"/>
        </w:rPr>
      </w:pPr>
    </w:p>
    <w:p w:rsidR="001D7F50" w:rsidRPr="00454BED" w:rsidRDefault="001D7F50" w:rsidP="001D7F50">
      <w:pPr>
        <w:pStyle w:val="Default"/>
        <w:rPr>
          <w:rFonts w:ascii="Arial" w:hAnsi="Arial" w:cs="Arial"/>
          <w:color w:val="auto"/>
          <w:sz w:val="27"/>
          <w:szCs w:val="27"/>
        </w:rPr>
      </w:pPr>
      <w:r w:rsidRPr="00454BED">
        <w:rPr>
          <w:rFonts w:ascii="Arial" w:hAnsi="Arial" w:cs="Arial"/>
          <w:color w:val="auto"/>
          <w:sz w:val="32"/>
          <w:szCs w:val="32"/>
        </w:rPr>
        <w:t xml:space="preserve">Check for Clear demarcation of different sections on screen </w:t>
      </w:r>
      <w:r w:rsidRPr="00454BED">
        <w:rPr>
          <w:rFonts w:ascii="Segoe UI Symbol" w:hAnsi="Segoe UI Symbol" w:cs="Segoe UI Symbol"/>
          <w:color w:val="auto"/>
          <w:sz w:val="27"/>
          <w:szCs w:val="27"/>
        </w:rPr>
        <w:t>⚫</w:t>
      </w:r>
      <w:r w:rsidRPr="00454BED">
        <w:rPr>
          <w:rFonts w:ascii="Arial" w:hAnsi="Arial" w:cs="Arial"/>
          <w:color w:val="auto"/>
          <w:sz w:val="27"/>
          <w:szCs w:val="27"/>
        </w:rPr>
        <w:t xml:space="preserve"> </w:t>
      </w:r>
    </w:p>
    <w:p w:rsidR="001D7F50" w:rsidRPr="00454BED" w:rsidRDefault="001D7F50" w:rsidP="001D7F50">
      <w:pPr>
        <w:pStyle w:val="Default"/>
        <w:rPr>
          <w:rFonts w:ascii="Arial" w:hAnsi="Arial" w:cs="Arial"/>
          <w:color w:val="auto"/>
        </w:rPr>
      </w:pPr>
    </w:p>
    <w:p w:rsidR="001D7F50" w:rsidRPr="00E7194D" w:rsidRDefault="001D7F50" w:rsidP="001D7F50">
      <w:pPr>
        <w:pStyle w:val="Default"/>
        <w:rPr>
          <w:rFonts w:ascii="Arial" w:hAnsi="Arial" w:cs="Arial"/>
          <w:sz w:val="40"/>
          <w:szCs w:val="40"/>
        </w:rPr>
      </w:pPr>
      <w:r w:rsidRPr="00454BED">
        <w:rPr>
          <w:rFonts w:ascii="Arial" w:hAnsi="Arial" w:cs="Arial"/>
          <w:color w:val="auto"/>
          <w:sz w:val="32"/>
          <w:szCs w:val="32"/>
        </w:rPr>
        <w:t>Check Font used in application is readable</w:t>
      </w:r>
    </w:p>
    <w:p w:rsidR="00565762" w:rsidRDefault="00565762" w:rsidP="00565762">
      <w:pPr>
        <w:pStyle w:val="Default"/>
        <w:rPr>
          <w:rFonts w:ascii="Calibri" w:hAnsi="Calibri" w:cs="Calibri"/>
          <w:sz w:val="40"/>
          <w:szCs w:val="40"/>
        </w:rPr>
      </w:pPr>
      <w:r>
        <w:rPr>
          <w:rFonts w:ascii="Calibri" w:hAnsi="Calibri" w:cs="Calibri"/>
          <w:sz w:val="44"/>
          <w:szCs w:val="44"/>
        </w:rPr>
        <w:t>50</w:t>
      </w:r>
      <w:r w:rsidRPr="00565762">
        <w:rPr>
          <w:sz w:val="40"/>
          <w:szCs w:val="40"/>
        </w:rPr>
        <w:t></w:t>
      </w:r>
      <w:r w:rsidRPr="00565762">
        <w:rPr>
          <w:sz w:val="40"/>
          <w:szCs w:val="40"/>
        </w:rPr>
        <w:t></w:t>
      </w:r>
      <w:r w:rsidRPr="00565762">
        <w:rPr>
          <w:rFonts w:ascii="Calibri" w:hAnsi="Calibri" w:cs="Calibri"/>
          <w:sz w:val="40"/>
          <w:szCs w:val="40"/>
        </w:rPr>
        <w:t xml:space="preserve">Write a scenario of Microwave Owen </w:t>
      </w:r>
    </w:p>
    <w:p w:rsidR="00565762" w:rsidRDefault="00565762" w:rsidP="00565762">
      <w:pPr>
        <w:pStyle w:val="Default"/>
        <w:rPr>
          <w:rFonts w:ascii="Calibri" w:hAnsi="Calibri" w:cs="Calibri"/>
          <w:sz w:val="40"/>
          <w:szCs w:val="40"/>
        </w:rPr>
      </w:pPr>
      <w:r>
        <w:rPr>
          <w:rFonts w:ascii="Calibri" w:hAnsi="Calibri" w:cs="Calibri"/>
          <w:sz w:val="40"/>
          <w:szCs w:val="40"/>
        </w:rPr>
        <w:t>Ans-Submit</w:t>
      </w:r>
    </w:p>
    <w:p w:rsidR="00CA1FAE" w:rsidRDefault="00CA1FAE" w:rsidP="00565762">
      <w:pPr>
        <w:pStyle w:val="Default"/>
        <w:rPr>
          <w:rFonts w:ascii="Calibri" w:hAnsi="Calibri" w:cs="Calibri"/>
          <w:sz w:val="40"/>
          <w:szCs w:val="40"/>
        </w:rPr>
      </w:pPr>
    </w:p>
    <w:p w:rsidR="00CA1FAE" w:rsidRDefault="00CA1FAE" w:rsidP="00CA1FAE">
      <w:pPr>
        <w:pStyle w:val="Default"/>
        <w:rPr>
          <w:rFonts w:ascii="Calibri" w:hAnsi="Calibri" w:cs="Calibri"/>
          <w:sz w:val="40"/>
          <w:szCs w:val="40"/>
        </w:rPr>
      </w:pPr>
      <w:r>
        <w:rPr>
          <w:rFonts w:ascii="Calibri" w:hAnsi="Calibri" w:cs="Calibri"/>
          <w:sz w:val="40"/>
          <w:szCs w:val="40"/>
        </w:rPr>
        <w:t>51</w:t>
      </w:r>
      <w:r w:rsidRPr="00CA1FAE">
        <w:rPr>
          <w:sz w:val="40"/>
          <w:szCs w:val="40"/>
        </w:rPr>
        <w:t></w:t>
      </w:r>
      <w:r w:rsidRPr="00CA1FAE">
        <w:rPr>
          <w:rFonts w:ascii="Calibri" w:hAnsi="Calibri" w:cs="Calibri"/>
          <w:sz w:val="40"/>
          <w:szCs w:val="40"/>
        </w:rPr>
        <w:t>Write a scenario of Coffee vending Machine</w:t>
      </w:r>
    </w:p>
    <w:p w:rsidR="00CA1FAE" w:rsidRDefault="00CA1FAE" w:rsidP="00CA1FAE">
      <w:pPr>
        <w:pStyle w:val="Default"/>
        <w:rPr>
          <w:rFonts w:ascii="Calibri" w:hAnsi="Calibri" w:cs="Calibri"/>
          <w:sz w:val="40"/>
          <w:szCs w:val="40"/>
        </w:rPr>
      </w:pPr>
      <w:r>
        <w:rPr>
          <w:rFonts w:ascii="Calibri" w:hAnsi="Calibri" w:cs="Calibri"/>
          <w:sz w:val="40"/>
          <w:szCs w:val="40"/>
        </w:rPr>
        <w:t>Ans- submit</w:t>
      </w:r>
    </w:p>
    <w:p w:rsidR="00E06C94" w:rsidRPr="005025BB" w:rsidRDefault="00E06C94" w:rsidP="00CA1FAE">
      <w:pPr>
        <w:pStyle w:val="Default"/>
        <w:rPr>
          <w:rFonts w:ascii="Calibri" w:hAnsi="Calibri" w:cs="Calibri"/>
          <w:sz w:val="36"/>
          <w:szCs w:val="36"/>
        </w:rPr>
      </w:pPr>
    </w:p>
    <w:p w:rsidR="00E06C94" w:rsidRDefault="00E06C94" w:rsidP="00E06C94">
      <w:pPr>
        <w:pStyle w:val="Default"/>
        <w:rPr>
          <w:rFonts w:ascii="Calibri" w:hAnsi="Calibri" w:cs="Calibri"/>
          <w:sz w:val="40"/>
          <w:szCs w:val="40"/>
        </w:rPr>
      </w:pPr>
      <w:r>
        <w:rPr>
          <w:rFonts w:ascii="Calibri" w:hAnsi="Calibri" w:cs="Calibri"/>
          <w:sz w:val="40"/>
          <w:szCs w:val="40"/>
        </w:rPr>
        <w:t>52</w:t>
      </w:r>
      <w:r w:rsidRPr="00E06C94">
        <w:rPr>
          <w:sz w:val="40"/>
          <w:szCs w:val="40"/>
        </w:rPr>
        <w:t></w:t>
      </w:r>
      <w:r w:rsidRPr="00E06C94">
        <w:rPr>
          <w:rFonts w:ascii="Calibri" w:hAnsi="Calibri" w:cs="Calibri"/>
          <w:sz w:val="40"/>
          <w:szCs w:val="40"/>
        </w:rPr>
        <w:t xml:space="preserve">Write a scenario of chair </w:t>
      </w:r>
    </w:p>
    <w:p w:rsidR="00E06C94" w:rsidRDefault="00E06C94" w:rsidP="00E06C94">
      <w:pPr>
        <w:pStyle w:val="Default"/>
        <w:rPr>
          <w:rFonts w:ascii="Calibri" w:hAnsi="Calibri" w:cs="Calibri"/>
          <w:sz w:val="40"/>
          <w:szCs w:val="40"/>
        </w:rPr>
      </w:pPr>
      <w:r>
        <w:rPr>
          <w:rFonts w:ascii="Calibri" w:hAnsi="Calibri" w:cs="Calibri"/>
          <w:sz w:val="40"/>
          <w:szCs w:val="40"/>
        </w:rPr>
        <w:t>Ans-submit</w:t>
      </w:r>
    </w:p>
    <w:p w:rsidR="00E06C94" w:rsidRDefault="00E06C94" w:rsidP="00E06C94">
      <w:pPr>
        <w:pStyle w:val="Default"/>
        <w:rPr>
          <w:rFonts w:ascii="Calibri" w:hAnsi="Calibri" w:cs="Calibri"/>
          <w:sz w:val="40"/>
          <w:szCs w:val="40"/>
        </w:rPr>
      </w:pPr>
    </w:p>
    <w:p w:rsidR="0098026C" w:rsidRDefault="00E06C94" w:rsidP="0098026C">
      <w:pPr>
        <w:pStyle w:val="Default"/>
        <w:rPr>
          <w:rFonts w:ascii="Calibri" w:hAnsi="Calibri" w:cs="Calibri"/>
          <w:sz w:val="40"/>
          <w:szCs w:val="40"/>
        </w:rPr>
      </w:pPr>
      <w:r>
        <w:rPr>
          <w:rFonts w:ascii="Calibri" w:hAnsi="Calibri" w:cs="Calibri"/>
          <w:sz w:val="40"/>
          <w:szCs w:val="40"/>
        </w:rPr>
        <w:t>53</w:t>
      </w:r>
      <w:r w:rsidR="0098026C" w:rsidRPr="0098026C">
        <w:t></w:t>
      </w:r>
      <w:r w:rsidR="0098026C" w:rsidRPr="0098026C">
        <w:rPr>
          <w:sz w:val="40"/>
          <w:szCs w:val="40"/>
        </w:rPr>
        <w:t></w:t>
      </w:r>
      <w:r w:rsidR="0098026C" w:rsidRPr="0098026C">
        <w:rPr>
          <w:rFonts w:ascii="Calibri" w:hAnsi="Calibri" w:cs="Calibri"/>
          <w:sz w:val="40"/>
          <w:szCs w:val="40"/>
        </w:rPr>
        <w:t xml:space="preserve">Write a Scenario of Wrist Watch </w:t>
      </w:r>
    </w:p>
    <w:p w:rsidR="0098026C" w:rsidRDefault="0098026C" w:rsidP="0098026C">
      <w:pPr>
        <w:pStyle w:val="Default"/>
        <w:rPr>
          <w:rFonts w:ascii="Calibri" w:hAnsi="Calibri" w:cs="Calibri"/>
          <w:sz w:val="40"/>
          <w:szCs w:val="40"/>
        </w:rPr>
      </w:pPr>
      <w:r>
        <w:rPr>
          <w:rFonts w:ascii="Calibri" w:hAnsi="Calibri" w:cs="Calibri"/>
          <w:sz w:val="40"/>
          <w:szCs w:val="40"/>
        </w:rPr>
        <w:t>Ans-submit</w:t>
      </w:r>
    </w:p>
    <w:p w:rsidR="005025BB" w:rsidRDefault="005025BB" w:rsidP="0098026C">
      <w:pPr>
        <w:pStyle w:val="Default"/>
        <w:rPr>
          <w:rFonts w:ascii="Arial" w:hAnsi="Arial" w:cs="Arial"/>
        </w:rPr>
      </w:pPr>
      <w:r>
        <w:rPr>
          <w:rFonts w:ascii="Calibri" w:hAnsi="Calibri" w:cs="Calibri"/>
          <w:sz w:val="40"/>
          <w:szCs w:val="40"/>
        </w:rPr>
        <w:t>54.</w:t>
      </w:r>
      <w:r w:rsidRPr="005025BB">
        <w:rPr>
          <w:rFonts w:ascii="Calibri" w:hAnsi="Calibri" w:cs="Calibri"/>
          <w:sz w:val="40"/>
          <w:szCs w:val="40"/>
        </w:rPr>
        <w:t xml:space="preserve">Write a Scenario of Lift(Elevator) </w:t>
      </w:r>
    </w:p>
    <w:p w:rsidR="005025BB" w:rsidRDefault="005025BB" w:rsidP="0098026C">
      <w:pPr>
        <w:pStyle w:val="Default"/>
        <w:rPr>
          <w:rFonts w:ascii="Arial" w:hAnsi="Arial" w:cs="Arial"/>
          <w:sz w:val="40"/>
          <w:szCs w:val="40"/>
        </w:rPr>
      </w:pPr>
      <w:r>
        <w:rPr>
          <w:rFonts w:ascii="Arial" w:hAnsi="Arial" w:cs="Arial"/>
          <w:sz w:val="40"/>
          <w:szCs w:val="40"/>
        </w:rPr>
        <w:t>Ans-submit</w:t>
      </w:r>
    </w:p>
    <w:p w:rsidR="005025BB" w:rsidRPr="005025BB" w:rsidRDefault="005025BB" w:rsidP="005025BB">
      <w:pPr>
        <w:pStyle w:val="Default"/>
      </w:pPr>
      <w:r>
        <w:rPr>
          <w:rFonts w:ascii="Arial" w:hAnsi="Arial" w:cs="Arial"/>
          <w:sz w:val="40"/>
          <w:szCs w:val="40"/>
        </w:rPr>
        <w:t>55.</w:t>
      </w:r>
      <w:r w:rsidRPr="005025BB">
        <w:rPr>
          <w:rFonts w:ascii="Calibri" w:hAnsi="Calibri" w:cs="Calibri"/>
          <w:sz w:val="40"/>
          <w:szCs w:val="40"/>
        </w:rPr>
        <w:t xml:space="preserve">Write a Scenario of whatsapp Group (generate group) </w:t>
      </w:r>
    </w:p>
    <w:p w:rsidR="005025BB" w:rsidRPr="0098026C" w:rsidRDefault="005025BB" w:rsidP="0098026C">
      <w:pPr>
        <w:pStyle w:val="Default"/>
        <w:rPr>
          <w:rFonts w:ascii="Arial" w:hAnsi="Arial" w:cs="Arial"/>
          <w:sz w:val="40"/>
          <w:szCs w:val="40"/>
        </w:rPr>
      </w:pPr>
    </w:p>
    <w:p w:rsidR="00E06C94" w:rsidRPr="00E06C94" w:rsidRDefault="00E06C94" w:rsidP="00E06C94">
      <w:pPr>
        <w:pStyle w:val="Default"/>
        <w:rPr>
          <w:rFonts w:ascii="Calibri" w:hAnsi="Calibri" w:cs="Calibri"/>
          <w:sz w:val="40"/>
          <w:szCs w:val="40"/>
        </w:rPr>
      </w:pPr>
      <w:r w:rsidRPr="00E06C94">
        <w:rPr>
          <w:rFonts w:ascii="Calibri" w:hAnsi="Calibri" w:cs="Calibri"/>
          <w:sz w:val="40"/>
          <w:szCs w:val="40"/>
        </w:rPr>
        <w:t xml:space="preserve"> </w:t>
      </w:r>
    </w:p>
    <w:p w:rsidR="00E06C94" w:rsidRPr="00E06C94" w:rsidRDefault="00E06C94" w:rsidP="00E06C94">
      <w:pPr>
        <w:pStyle w:val="Default"/>
        <w:rPr>
          <w:sz w:val="40"/>
          <w:szCs w:val="40"/>
        </w:rPr>
      </w:pPr>
    </w:p>
    <w:p w:rsidR="00E06C94" w:rsidRDefault="00E06C94" w:rsidP="00E06C94">
      <w:pPr>
        <w:pStyle w:val="Default"/>
        <w:rPr>
          <w:rFonts w:ascii="Calibri" w:hAnsi="Calibri" w:cs="Calibri"/>
          <w:sz w:val="40"/>
          <w:szCs w:val="40"/>
        </w:rPr>
      </w:pPr>
    </w:p>
    <w:p w:rsidR="00E06C94" w:rsidRPr="00E06C94" w:rsidRDefault="00E06C94" w:rsidP="00E06C94">
      <w:pPr>
        <w:pStyle w:val="Default"/>
      </w:pPr>
      <w:bookmarkStart w:id="0" w:name="_GoBack"/>
      <w:bookmarkEnd w:id="0"/>
    </w:p>
    <w:p w:rsidR="00CA1FAE" w:rsidRPr="00CA1FAE" w:rsidRDefault="00CA1FAE" w:rsidP="00CA1FAE">
      <w:pPr>
        <w:pStyle w:val="Default"/>
      </w:pPr>
      <w:r w:rsidRPr="00CA1FAE">
        <w:rPr>
          <w:rFonts w:ascii="Calibri" w:hAnsi="Calibri" w:cs="Calibri"/>
          <w:sz w:val="40"/>
          <w:szCs w:val="40"/>
        </w:rPr>
        <w:lastRenderedPageBreak/>
        <w:t xml:space="preserve"> </w:t>
      </w:r>
    </w:p>
    <w:p w:rsidR="00CA1FAE" w:rsidRPr="00565762" w:rsidRDefault="00E06C94" w:rsidP="00E06C94">
      <w:pPr>
        <w:pStyle w:val="Default"/>
        <w:tabs>
          <w:tab w:val="left" w:pos="7932"/>
        </w:tabs>
      </w:pPr>
      <w:r>
        <w:tab/>
      </w:r>
    </w:p>
    <w:p w:rsidR="001872BA" w:rsidRDefault="001872BA" w:rsidP="001872BA">
      <w:pPr>
        <w:pStyle w:val="Default"/>
        <w:rPr>
          <w:rFonts w:ascii="Calibri" w:hAnsi="Calibri" w:cs="Calibri"/>
          <w:sz w:val="44"/>
          <w:szCs w:val="44"/>
        </w:rPr>
      </w:pPr>
    </w:p>
    <w:p w:rsidR="001A7777" w:rsidRDefault="001A7777" w:rsidP="00987EE1">
      <w:pPr>
        <w:pStyle w:val="Default"/>
        <w:rPr>
          <w:rFonts w:ascii="Calibri" w:hAnsi="Calibri" w:cs="Calibri"/>
          <w:sz w:val="44"/>
          <w:szCs w:val="44"/>
        </w:rPr>
      </w:pPr>
    </w:p>
    <w:p w:rsidR="001A7777" w:rsidRPr="00D02E1B" w:rsidRDefault="001A7777" w:rsidP="00987EE1">
      <w:pPr>
        <w:pStyle w:val="Default"/>
        <w:rPr>
          <w:rFonts w:ascii="Calibri" w:hAnsi="Calibri" w:cs="Calibri"/>
          <w:sz w:val="44"/>
          <w:szCs w:val="44"/>
        </w:rPr>
      </w:pPr>
    </w:p>
    <w:sectPr w:rsidR="001A7777" w:rsidRPr="00D02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E8D" w:rsidRDefault="00714E8D" w:rsidP="00C552F6">
      <w:r>
        <w:separator/>
      </w:r>
    </w:p>
  </w:endnote>
  <w:endnote w:type="continuationSeparator" w:id="0">
    <w:p w:rsidR="00714E8D" w:rsidRDefault="00714E8D" w:rsidP="00C5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E8D" w:rsidRDefault="00714E8D" w:rsidP="00C552F6">
      <w:r>
        <w:separator/>
      </w:r>
    </w:p>
  </w:footnote>
  <w:footnote w:type="continuationSeparator" w:id="0">
    <w:p w:rsidR="00714E8D" w:rsidRDefault="00714E8D" w:rsidP="00C552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DA"/>
    <w:rsid w:val="00012C82"/>
    <w:rsid w:val="00077A39"/>
    <w:rsid w:val="000B30EC"/>
    <w:rsid w:val="000B63B2"/>
    <w:rsid w:val="000E5271"/>
    <w:rsid w:val="00116CE8"/>
    <w:rsid w:val="00130530"/>
    <w:rsid w:val="001872BA"/>
    <w:rsid w:val="001908E1"/>
    <w:rsid w:val="001A7777"/>
    <w:rsid w:val="001D7F50"/>
    <w:rsid w:val="00237C9A"/>
    <w:rsid w:val="002466CD"/>
    <w:rsid w:val="002A1F19"/>
    <w:rsid w:val="002A394C"/>
    <w:rsid w:val="003256D9"/>
    <w:rsid w:val="00373EB7"/>
    <w:rsid w:val="003C0BA4"/>
    <w:rsid w:val="00406EA2"/>
    <w:rsid w:val="00454BED"/>
    <w:rsid w:val="004C0965"/>
    <w:rsid w:val="005025BB"/>
    <w:rsid w:val="00565762"/>
    <w:rsid w:val="005D76DF"/>
    <w:rsid w:val="005E38AC"/>
    <w:rsid w:val="005F5655"/>
    <w:rsid w:val="00645252"/>
    <w:rsid w:val="00650789"/>
    <w:rsid w:val="00672F3C"/>
    <w:rsid w:val="00685113"/>
    <w:rsid w:val="006B5C12"/>
    <w:rsid w:val="006D3D74"/>
    <w:rsid w:val="00714E8D"/>
    <w:rsid w:val="00775AE4"/>
    <w:rsid w:val="007841D5"/>
    <w:rsid w:val="007A44DD"/>
    <w:rsid w:val="007A4BE7"/>
    <w:rsid w:val="007D6B4F"/>
    <w:rsid w:val="0083569A"/>
    <w:rsid w:val="008E2F74"/>
    <w:rsid w:val="0091491D"/>
    <w:rsid w:val="0098026C"/>
    <w:rsid w:val="00980441"/>
    <w:rsid w:val="00987EE1"/>
    <w:rsid w:val="009976DF"/>
    <w:rsid w:val="009A0046"/>
    <w:rsid w:val="009D6A77"/>
    <w:rsid w:val="009E16DA"/>
    <w:rsid w:val="00A140C3"/>
    <w:rsid w:val="00A9204E"/>
    <w:rsid w:val="00AF71B5"/>
    <w:rsid w:val="00B21B18"/>
    <w:rsid w:val="00B3059A"/>
    <w:rsid w:val="00B464C1"/>
    <w:rsid w:val="00B85134"/>
    <w:rsid w:val="00BC4080"/>
    <w:rsid w:val="00BD48AC"/>
    <w:rsid w:val="00C31AA8"/>
    <w:rsid w:val="00C552F6"/>
    <w:rsid w:val="00C57B27"/>
    <w:rsid w:val="00C65D89"/>
    <w:rsid w:val="00C915CD"/>
    <w:rsid w:val="00C97678"/>
    <w:rsid w:val="00CA1FAE"/>
    <w:rsid w:val="00CA6F44"/>
    <w:rsid w:val="00CC1615"/>
    <w:rsid w:val="00D02E1B"/>
    <w:rsid w:val="00D360B9"/>
    <w:rsid w:val="00DC4F42"/>
    <w:rsid w:val="00E06C94"/>
    <w:rsid w:val="00E14205"/>
    <w:rsid w:val="00E203C2"/>
    <w:rsid w:val="00E26C2A"/>
    <w:rsid w:val="00E36127"/>
    <w:rsid w:val="00E7194D"/>
    <w:rsid w:val="00E86904"/>
    <w:rsid w:val="00E948B4"/>
    <w:rsid w:val="00EB5C8E"/>
    <w:rsid w:val="00F04DB6"/>
    <w:rsid w:val="00F77893"/>
    <w:rsid w:val="00F81171"/>
    <w:rsid w:val="00FD3598"/>
    <w:rsid w:val="00FE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CB91"/>
  <w15:chartTrackingRefBased/>
  <w15:docId w15:val="{38A9911F-7D86-4624-B092-54E181EE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efault">
    <w:name w:val="Default"/>
    <w:rsid w:val="009E16DA"/>
    <w:pPr>
      <w:autoSpaceDE w:val="0"/>
      <w:autoSpaceDN w:val="0"/>
      <w:adjustRightInd w:val="0"/>
    </w:pPr>
    <w:rPr>
      <w:rFonts w:ascii="Symbol" w:hAnsi="Symbol" w:cs="Symbo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whatsapp.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936B85-DB2E-4D05-B169-2075F326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23</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2023-12-30T18:13:00Z</dcterms:created>
  <dcterms:modified xsi:type="dcterms:W3CDTF">2023-12-30T18:13:00Z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